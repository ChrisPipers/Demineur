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49B" w:rsidRDefault="009B624C">
      <w:pPr>
        <w:rPr>
          <w:rFonts w:cs="Calibri"/>
        </w:rPr>
      </w:pPr>
      <w:r>
        <w:rPr>
          <w:rFonts w:cs="Calibri"/>
          <w:noProof/>
          <w:lang w:eastAsia="fr-BE"/>
        </w:rPr>
        <w:drawing>
          <wp:inline distT="0" distB="0" distL="0" distR="0">
            <wp:extent cx="1952625" cy="1314450"/>
            <wp:effectExtent l="19050" t="0" r="9525" b="0"/>
            <wp:docPr id="1" name="Image 1" descr="logo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i"/>
                    <pic:cNvPicPr>
                      <a:picLocks noChangeAspect="1" noChangeArrowheads="1"/>
                    </pic:cNvPicPr>
                  </pic:nvPicPr>
                  <pic:blipFill>
                    <a:blip r:embed="rId8" cstate="print"/>
                    <a:srcRect/>
                    <a:stretch>
                      <a:fillRect/>
                    </a:stretch>
                  </pic:blipFill>
                  <pic:spPr bwMode="auto">
                    <a:xfrm>
                      <a:off x="0" y="0"/>
                      <a:ext cx="1952625" cy="1314450"/>
                    </a:xfrm>
                    <a:prstGeom prst="rect">
                      <a:avLst/>
                    </a:prstGeom>
                    <a:noFill/>
                    <a:ln w="9525">
                      <a:noFill/>
                      <a:miter lim="800000"/>
                      <a:headEnd/>
                      <a:tailEnd/>
                    </a:ln>
                  </pic:spPr>
                </pic:pic>
              </a:graphicData>
            </a:graphic>
          </wp:inline>
        </w:drawing>
      </w:r>
      <w:r w:rsidR="00482D4A" w:rsidRPr="00482D4A">
        <w:rPr>
          <w:noProof/>
        </w:rPr>
        <w:pict>
          <v:shapetype id="_x0000_t202" coordsize="21600,21600" o:spt="202" path="m,l,21600r21600,l21600,xe">
            <v:stroke joinstyle="miter"/>
            <v:path gradientshapeok="t" o:connecttype="rect"/>
          </v:shapetype>
          <v:shape id="Zone de texte 2" o:spid="_x0000_s1032" type="#_x0000_t202" style="position:absolute;margin-left:181.85pt;margin-top:.3pt;width:308.1pt;height:99.15pt;z-index:2516597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H1/kNQtAgAAUwQAAA4AAAAAAAAAAAAAAAAALgIAAGRycy9l&#10;Mm9Eb2MueG1sUEsBAi0AFAAGAAgAAAAhAEhbJ3LbAAAABwEAAA8AAAAAAAAAAAAAAAAAhwQAAGRy&#10;cy9kb3ducmV2LnhtbFBLBQYAAAAABAAEAPMAAACPBQAAAAA=&#10;">
            <v:textbox style="mso-next-textbox:#Zone de texte 2">
              <w:txbxContent>
                <w:p w:rsidR="00571A36" w:rsidRDefault="00571A36" w:rsidP="0074249B">
                  <w:pPr>
                    <w:jc w:val="right"/>
                  </w:pPr>
                  <w:proofErr w:type="spellStart"/>
                  <w:r>
                    <w:t>Pipers</w:t>
                  </w:r>
                  <w:proofErr w:type="spellEnd"/>
                  <w:r>
                    <w:t xml:space="preserve"> Chris 39864</w:t>
                  </w:r>
                </w:p>
                <w:p w:rsidR="00571A36" w:rsidRPr="00093E33" w:rsidRDefault="00571A36" w:rsidP="0074249B">
                  <w:pPr>
                    <w:jc w:val="right"/>
                    <w:rPr>
                      <w:rFonts w:cs="Calibri"/>
                    </w:rPr>
                  </w:pPr>
                  <w:r w:rsidRPr="00093E33">
                    <w:rPr>
                      <w:rFonts w:cs="Calibri"/>
                    </w:rPr>
                    <w:t xml:space="preserve">Directeur : Michel </w:t>
                  </w:r>
                  <w:proofErr w:type="spellStart"/>
                  <w:r w:rsidRPr="00093E33">
                    <w:rPr>
                      <w:rFonts w:cs="Calibri"/>
                    </w:rPr>
                    <w:t>Willemse</w:t>
                  </w:r>
                  <w:proofErr w:type="spellEnd"/>
                </w:p>
                <w:p w:rsidR="00571A36" w:rsidRPr="00093E33" w:rsidRDefault="00571A36" w:rsidP="0074249B">
                  <w:pPr>
                    <w:jc w:val="right"/>
                    <w:rPr>
                      <w:rFonts w:cs="Calibri"/>
                    </w:rPr>
                  </w:pPr>
                  <w:r w:rsidRPr="00093E33">
                    <w:rPr>
                      <w:rFonts w:cs="Calibri"/>
                    </w:rPr>
                    <w:t xml:space="preserve">Professeur : </w:t>
                  </w:r>
                  <w:proofErr w:type="spellStart"/>
                  <w:r w:rsidRPr="00093E33">
                    <w:rPr>
                      <w:rFonts w:cs="Calibri"/>
                    </w:rPr>
                    <w:t>Vansteenkiste</w:t>
                  </w:r>
                  <w:proofErr w:type="spellEnd"/>
                  <w:r w:rsidRPr="00093E33">
                    <w:rPr>
                      <w:rFonts w:cs="Calibri"/>
                    </w:rPr>
                    <w:t xml:space="preserve"> Nicolas</w:t>
                  </w:r>
                </w:p>
                <w:p w:rsidR="00571A36" w:rsidRDefault="00571A36"/>
                <w:p w:rsidR="00571A36" w:rsidRDefault="00571A36" w:rsidP="003041F5"/>
              </w:txbxContent>
            </v:textbox>
            <w10:wrap type="square"/>
          </v:shape>
        </w:pict>
      </w:r>
    </w:p>
    <w:p w:rsidR="0074249B" w:rsidRDefault="0074249B">
      <w:pPr>
        <w:rPr>
          <w:rFonts w:cs="Calibri"/>
        </w:rPr>
      </w:pPr>
    </w:p>
    <w:p w:rsidR="006F2806" w:rsidRPr="00093E33" w:rsidRDefault="006F2806">
      <w:pPr>
        <w:rPr>
          <w:rFonts w:cs="Calibri"/>
        </w:rPr>
      </w:pPr>
    </w:p>
    <w:p w:rsidR="006F2806" w:rsidRPr="00093E33" w:rsidRDefault="006F2806">
      <w:pPr>
        <w:rPr>
          <w:rFonts w:cs="Calibri"/>
        </w:rPr>
      </w:pPr>
    </w:p>
    <w:p w:rsidR="0074249B" w:rsidRDefault="0074249B" w:rsidP="0074249B">
      <w:pPr>
        <w:jc w:val="center"/>
        <w:rPr>
          <w:rFonts w:cs="Calibri"/>
          <w:sz w:val="72"/>
        </w:rPr>
      </w:pPr>
      <w:r w:rsidRPr="00093E33">
        <w:rPr>
          <w:rFonts w:cs="Calibri"/>
          <w:sz w:val="72"/>
        </w:rPr>
        <w:t>DEV4 - C++II</w:t>
      </w:r>
    </w:p>
    <w:p w:rsidR="006F2806" w:rsidRPr="00093E33" w:rsidRDefault="009B624C">
      <w:pPr>
        <w:rPr>
          <w:rFonts w:cs="Calibri"/>
        </w:rPr>
      </w:pPr>
      <w:r>
        <w:rPr>
          <w:rFonts w:cs="Calibri"/>
          <w:noProof/>
          <w:lang w:eastAsia="fr-BE"/>
        </w:rPr>
        <w:drawing>
          <wp:anchor distT="0" distB="0" distL="0" distR="0" simplePos="0" relativeHeight="251655680" behindDoc="0" locked="0" layoutInCell="1" allowOverlap="1">
            <wp:simplePos x="0" y="0"/>
            <wp:positionH relativeFrom="column">
              <wp:posOffset>9525</wp:posOffset>
            </wp:positionH>
            <wp:positionV relativeFrom="paragraph">
              <wp:posOffset>712470</wp:posOffset>
            </wp:positionV>
            <wp:extent cx="5759450" cy="3253740"/>
            <wp:effectExtent l="19050" t="0" r="0" b="0"/>
            <wp:wrapTopAndBottom/>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9450" cy="3253740"/>
                    </a:xfrm>
                    <a:prstGeom prst="rect">
                      <a:avLst/>
                    </a:prstGeom>
                    <a:solidFill>
                      <a:srgbClr val="FFFFFF"/>
                    </a:solidFill>
                    <a:ln w="9525">
                      <a:noFill/>
                      <a:miter lim="800000"/>
                      <a:headEnd/>
                      <a:tailEnd/>
                    </a:ln>
                  </pic:spPr>
                </pic:pic>
              </a:graphicData>
            </a:graphic>
          </wp:anchor>
        </w:drawing>
      </w:r>
    </w:p>
    <w:p w:rsidR="006F2806" w:rsidRPr="00093E33" w:rsidRDefault="006F2806">
      <w:pPr>
        <w:rPr>
          <w:rFonts w:cs="Calibri"/>
        </w:rPr>
      </w:pPr>
    </w:p>
    <w:p w:rsidR="00441CDF" w:rsidRPr="00093E33" w:rsidRDefault="00441CDF" w:rsidP="0074249B">
      <w:pPr>
        <w:rPr>
          <w:rFonts w:cs="Calibri"/>
          <w:sz w:val="72"/>
        </w:rPr>
      </w:pPr>
    </w:p>
    <w:p w:rsidR="006F2806" w:rsidRDefault="006F2806" w:rsidP="0074249B">
      <w:pPr>
        <w:jc w:val="right"/>
        <w:rPr>
          <w:rFonts w:cs="Calibri"/>
          <w:sz w:val="32"/>
        </w:rPr>
      </w:pPr>
      <w:r w:rsidRPr="00093E33">
        <w:rPr>
          <w:rFonts w:cs="Calibri"/>
          <w:sz w:val="32"/>
        </w:rPr>
        <w:t xml:space="preserve"> </w:t>
      </w:r>
      <w:r w:rsidR="00243F43" w:rsidRPr="00093E33">
        <w:rPr>
          <w:rFonts w:cs="Calibri"/>
          <w:sz w:val="32"/>
        </w:rPr>
        <w:t>R</w:t>
      </w:r>
      <w:r w:rsidRPr="00093E33">
        <w:rPr>
          <w:rFonts w:cs="Calibri"/>
          <w:sz w:val="32"/>
        </w:rPr>
        <w:t>e</w:t>
      </w:r>
      <w:r w:rsidR="0074249B">
        <w:rPr>
          <w:rFonts w:cs="Calibri"/>
          <w:sz w:val="32"/>
        </w:rPr>
        <w:t>mise</w:t>
      </w:r>
      <w:r w:rsidR="00571A36">
        <w:rPr>
          <w:rFonts w:cs="Calibri"/>
          <w:sz w:val="32"/>
        </w:rPr>
        <w:t>3</w:t>
      </w:r>
    </w:p>
    <w:p w:rsidR="003041F5" w:rsidRPr="0074249B" w:rsidRDefault="00571A36" w:rsidP="003041F5">
      <w:pPr>
        <w:jc w:val="right"/>
        <w:rPr>
          <w:rFonts w:cs="Calibri"/>
          <w:sz w:val="32"/>
        </w:rPr>
        <w:sectPr w:rsidR="003041F5" w:rsidRPr="0074249B">
          <w:footerReference w:type="default" r:id="rId10"/>
          <w:footerReference w:type="first" r:id="rId11"/>
          <w:pgSz w:w="11906" w:h="16838"/>
          <w:pgMar w:top="1417" w:right="1417" w:bottom="1417" w:left="1417" w:header="720" w:footer="708" w:gutter="0"/>
          <w:cols w:space="720"/>
          <w:titlePg/>
          <w:docGrid w:linePitch="600" w:charSpace="36864"/>
        </w:sectPr>
      </w:pPr>
      <w:r>
        <w:rPr>
          <w:rFonts w:cs="Calibri"/>
          <w:sz w:val="32"/>
        </w:rPr>
        <w:t>Mai</w:t>
      </w:r>
      <w:r w:rsidR="003041F5">
        <w:rPr>
          <w:rFonts w:cs="Calibri"/>
          <w:sz w:val="32"/>
        </w:rPr>
        <w:t xml:space="preserve"> 2018</w:t>
      </w:r>
    </w:p>
    <w:p w:rsidR="006F2806" w:rsidRPr="00093E33" w:rsidRDefault="006F2806" w:rsidP="00304C4C">
      <w:pPr>
        <w:rPr>
          <w:rFonts w:cs="Calibri"/>
        </w:rPr>
        <w:sectPr w:rsidR="006F2806" w:rsidRPr="00093E3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20" w:footer="708" w:gutter="0"/>
          <w:cols w:space="720"/>
          <w:docGrid w:linePitch="600" w:charSpace="36864"/>
        </w:sectPr>
      </w:pPr>
    </w:p>
    <w:p w:rsidR="006F2806" w:rsidRPr="00093E33" w:rsidRDefault="006F2806" w:rsidP="006950A7">
      <w:pPr>
        <w:pStyle w:val="Titre1"/>
        <w:pageBreakBefore/>
        <w:numPr>
          <w:ilvl w:val="0"/>
          <w:numId w:val="0"/>
        </w:numPr>
        <w:rPr>
          <w:rFonts w:ascii="Calibri" w:hAnsi="Calibri" w:cs="Calibri"/>
        </w:rPr>
      </w:pPr>
      <w:bookmarkStart w:id="0" w:name="_Toc507098843"/>
      <w:bookmarkStart w:id="1" w:name="_Toc513821572"/>
      <w:proofErr w:type="spellStart"/>
      <w:r w:rsidRPr="00093E33">
        <w:rPr>
          <w:rFonts w:ascii="Calibri" w:hAnsi="Calibri" w:cs="Calibri"/>
          <w:color w:val="4F81BD"/>
        </w:rPr>
        <w:lastRenderedPageBreak/>
        <w:t>Executive</w:t>
      </w:r>
      <w:proofErr w:type="spellEnd"/>
      <w:r w:rsidRPr="00093E33">
        <w:rPr>
          <w:rFonts w:ascii="Calibri" w:hAnsi="Calibri" w:cs="Calibri"/>
          <w:color w:val="4F81BD"/>
        </w:rPr>
        <w:t xml:space="preserve"> </w:t>
      </w:r>
      <w:proofErr w:type="spellStart"/>
      <w:r w:rsidRPr="00093E33">
        <w:rPr>
          <w:rFonts w:ascii="Calibri" w:hAnsi="Calibri" w:cs="Calibri"/>
          <w:color w:val="4F81BD"/>
        </w:rPr>
        <w:t>summary</w:t>
      </w:r>
      <w:bookmarkEnd w:id="0"/>
      <w:bookmarkEnd w:id="1"/>
      <w:proofErr w:type="spellEnd"/>
    </w:p>
    <w:p w:rsidR="006F2806" w:rsidRPr="00093E33" w:rsidRDefault="006F2806">
      <w:pPr>
        <w:rPr>
          <w:rFonts w:cs="Calibri"/>
        </w:rPr>
      </w:pPr>
      <w:r w:rsidRPr="00093E33">
        <w:rPr>
          <w:rFonts w:cs="Calibri"/>
        </w:rPr>
        <w:t xml:space="preserve">Le jeu Démineur est un jeu composé d’un tableau de cases. Les cases peuvent être soit vides, soit contenir une bombe. </w:t>
      </w:r>
    </w:p>
    <w:p w:rsidR="006F2806" w:rsidRPr="00093E33" w:rsidRDefault="006F2806">
      <w:pPr>
        <w:rPr>
          <w:rFonts w:cs="Calibri"/>
        </w:rPr>
      </w:pPr>
      <w:r w:rsidRPr="00093E33">
        <w:rPr>
          <w:rFonts w:cs="Calibri"/>
        </w:rPr>
        <w:t>Le but du jeu est de découvrir toutes les cases qui ne contiennent pas de bombes en un minimum de temps, et cela sans faire exploser une seule bombe.  Si le joueur découvre une case contenant une bombe, la partie est terminée.</w:t>
      </w:r>
    </w:p>
    <w:p w:rsidR="006F2806" w:rsidRPr="00093E33" w:rsidRDefault="006F2806">
      <w:pPr>
        <w:rPr>
          <w:rFonts w:cs="Calibri"/>
        </w:rPr>
      </w:pPr>
      <w:r w:rsidRPr="00093E33">
        <w:rPr>
          <w:rFonts w:cs="Calibri"/>
        </w:rPr>
        <w:t>Si le joueur soupçonne une case de contenir une bombe, il peut la marquer par un drapeau.</w:t>
      </w:r>
    </w:p>
    <w:p w:rsidR="006F2806" w:rsidRPr="00093E33" w:rsidRDefault="006F2806">
      <w:pPr>
        <w:rPr>
          <w:rFonts w:cs="Calibri"/>
        </w:rPr>
      </w:pPr>
      <w:r w:rsidRPr="00093E33">
        <w:rPr>
          <w:rFonts w:cs="Calibri"/>
        </w:rPr>
        <w:t>Dans le cadre de ce projet, le jeu possédera uniquement un mode solo.</w:t>
      </w:r>
    </w:p>
    <w:p w:rsidR="006F2806" w:rsidRPr="00093E33" w:rsidRDefault="006F2806">
      <w:pPr>
        <w:rPr>
          <w:rFonts w:cs="Calibri"/>
          <w:shd w:val="clear" w:color="auto" w:fill="FFFF66"/>
        </w:rPr>
      </w:pPr>
      <w:r w:rsidRPr="00093E33">
        <w:rPr>
          <w:rFonts w:cs="Calibri"/>
        </w:rPr>
        <w:t xml:space="preserve">Pour </w:t>
      </w:r>
      <w:r w:rsidR="00571A36">
        <w:rPr>
          <w:rFonts w:cs="Calibri"/>
        </w:rPr>
        <w:t>créer l’affichage, le choix fut porté sur 6</w:t>
      </w:r>
      <w:r w:rsidRPr="00093E33">
        <w:rPr>
          <w:rFonts w:cs="Calibri"/>
        </w:rPr>
        <w:t xml:space="preserve"> classes : </w:t>
      </w:r>
      <w:proofErr w:type="spellStart"/>
      <w:r w:rsidR="00571A36">
        <w:rPr>
          <w:rFonts w:cs="Calibri"/>
        </w:rPr>
        <w:t>ViewCase</w:t>
      </w:r>
      <w:proofErr w:type="spellEnd"/>
      <w:r w:rsidR="00571A36">
        <w:rPr>
          <w:rFonts w:cs="Calibri"/>
        </w:rPr>
        <w:t xml:space="preserve">, </w:t>
      </w:r>
      <w:proofErr w:type="spellStart"/>
      <w:r w:rsidR="00571A36">
        <w:rPr>
          <w:rFonts w:cs="Calibri"/>
        </w:rPr>
        <w:t>ViewBoard</w:t>
      </w:r>
      <w:proofErr w:type="spellEnd"/>
      <w:r w:rsidR="00571A36">
        <w:rPr>
          <w:rFonts w:cs="Calibri"/>
        </w:rPr>
        <w:t xml:space="preserve">, </w:t>
      </w:r>
      <w:proofErr w:type="spellStart"/>
      <w:r w:rsidR="00571A36">
        <w:rPr>
          <w:rFonts w:cs="Calibri"/>
        </w:rPr>
        <w:t>View</w:t>
      </w:r>
      <w:r w:rsidR="00FA1D44">
        <w:rPr>
          <w:rFonts w:cs="Calibri"/>
        </w:rPr>
        <w:t>EndGame</w:t>
      </w:r>
      <w:proofErr w:type="spellEnd"/>
      <w:r w:rsidR="00FA1D44">
        <w:rPr>
          <w:rFonts w:cs="Calibri"/>
        </w:rPr>
        <w:t xml:space="preserve">, </w:t>
      </w:r>
      <w:proofErr w:type="spellStart"/>
      <w:r w:rsidR="00FA1D44">
        <w:rPr>
          <w:rFonts w:cs="Calibri"/>
        </w:rPr>
        <w:t>ViewParameter</w:t>
      </w:r>
      <w:proofErr w:type="spellEnd"/>
      <w:r w:rsidR="00FA1D44">
        <w:rPr>
          <w:rFonts w:cs="Calibri"/>
        </w:rPr>
        <w:t xml:space="preserve">, </w:t>
      </w:r>
      <w:proofErr w:type="spellStart"/>
      <w:r w:rsidR="00FA1D44">
        <w:rPr>
          <w:rFonts w:cs="Calibri"/>
        </w:rPr>
        <w:t>ViewStart</w:t>
      </w:r>
      <w:proofErr w:type="spellEnd"/>
      <w:r w:rsidR="00FA1D44">
        <w:rPr>
          <w:rFonts w:cs="Calibri"/>
        </w:rPr>
        <w:t xml:space="preserve">  et </w:t>
      </w:r>
      <w:proofErr w:type="spellStart"/>
      <w:r w:rsidR="00FA1D44">
        <w:rPr>
          <w:rFonts w:cs="Calibri"/>
        </w:rPr>
        <w:t>ViewMainWindow</w:t>
      </w:r>
      <w:proofErr w:type="spellEnd"/>
      <w:r w:rsidR="00FA1D44">
        <w:rPr>
          <w:rFonts w:cs="Calibri"/>
        </w:rPr>
        <w:t>.</w:t>
      </w:r>
    </w:p>
    <w:p w:rsidR="006F2806" w:rsidRPr="00093E33" w:rsidRDefault="006F2806">
      <w:pPr>
        <w:rPr>
          <w:rFonts w:cs="Calibri"/>
        </w:rPr>
      </w:pPr>
    </w:p>
    <w:p w:rsidR="006F2806" w:rsidRPr="00093E33" w:rsidRDefault="006F2806">
      <w:pPr>
        <w:rPr>
          <w:rFonts w:cs="Calibri"/>
        </w:rPr>
      </w:pPr>
    </w:p>
    <w:p w:rsidR="00AF0FE6" w:rsidRDefault="00AF0FE6">
      <w:pPr>
        <w:suppressAutoHyphens w:val="0"/>
        <w:spacing w:after="0" w:line="240" w:lineRule="auto"/>
        <w:rPr>
          <w:rFonts w:cs="Calibri"/>
          <w:b/>
          <w:bCs/>
          <w:color w:val="365F91"/>
          <w:sz w:val="28"/>
          <w:szCs w:val="28"/>
        </w:rPr>
      </w:pPr>
      <w:r>
        <w:rPr>
          <w:rFonts w:cs="Calibri"/>
          <w:b/>
          <w:bCs/>
          <w:color w:val="365F91"/>
          <w:sz w:val="28"/>
          <w:szCs w:val="28"/>
        </w:rPr>
        <w:br w:type="page"/>
      </w:r>
    </w:p>
    <w:sdt>
      <w:sdtPr>
        <w:rPr>
          <w:rFonts w:ascii="Calibri" w:eastAsia="SimSun" w:hAnsi="Calibri" w:cs="font290"/>
          <w:b w:val="0"/>
          <w:bCs w:val="0"/>
          <w:color w:val="auto"/>
          <w:sz w:val="22"/>
          <w:szCs w:val="22"/>
          <w:lang w:val="fr-BE" w:eastAsia="ar-SA"/>
        </w:rPr>
        <w:id w:val="6928021"/>
        <w:docPartObj>
          <w:docPartGallery w:val="Table of Contents"/>
          <w:docPartUnique/>
        </w:docPartObj>
      </w:sdtPr>
      <w:sdtContent>
        <w:p w:rsidR="00AF0FE6" w:rsidRDefault="00AF0FE6">
          <w:pPr>
            <w:pStyle w:val="En-ttedetabledesmatires"/>
          </w:pPr>
          <w:r>
            <w:t>Sommaire</w:t>
          </w:r>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r w:rsidRPr="00482D4A">
            <w:rPr>
              <w:lang w:val="fr-FR"/>
            </w:rPr>
            <w:fldChar w:fldCharType="begin"/>
          </w:r>
          <w:r w:rsidR="00AF0FE6">
            <w:rPr>
              <w:lang w:val="fr-FR"/>
            </w:rPr>
            <w:instrText xml:space="preserve"> TOC \o "1-3" \h \z \u </w:instrText>
          </w:r>
          <w:r w:rsidRPr="00482D4A">
            <w:rPr>
              <w:lang w:val="fr-FR"/>
            </w:rPr>
            <w:fldChar w:fldCharType="separate"/>
          </w:r>
          <w:hyperlink w:anchor="_Toc513821572" w:history="1">
            <w:r w:rsidR="00571A36" w:rsidRPr="004376AB">
              <w:rPr>
                <w:rStyle w:val="Lienhypertexte"/>
                <w:noProof/>
              </w:rPr>
              <w:t>Executive summary</w:t>
            </w:r>
            <w:r w:rsidR="00571A36">
              <w:rPr>
                <w:noProof/>
                <w:webHidden/>
              </w:rPr>
              <w:tab/>
            </w:r>
            <w:r>
              <w:rPr>
                <w:noProof/>
                <w:webHidden/>
              </w:rPr>
              <w:fldChar w:fldCharType="begin"/>
            </w:r>
            <w:r w:rsidR="00571A36">
              <w:rPr>
                <w:noProof/>
                <w:webHidden/>
              </w:rPr>
              <w:instrText xml:space="preserve"> PAGEREF _Toc513821572 \h </w:instrText>
            </w:r>
            <w:r>
              <w:rPr>
                <w:noProof/>
                <w:webHidden/>
              </w:rPr>
            </w:r>
            <w:r>
              <w:rPr>
                <w:noProof/>
                <w:webHidden/>
              </w:rPr>
              <w:fldChar w:fldCharType="separate"/>
            </w:r>
            <w:r w:rsidR="00571A36">
              <w:rPr>
                <w:noProof/>
                <w:webHidden/>
              </w:rPr>
              <w:t>3</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73" w:history="1">
            <w:r w:rsidR="00571A36" w:rsidRPr="004376AB">
              <w:rPr>
                <w:rStyle w:val="Lienhypertexte"/>
                <w:noProof/>
              </w:rPr>
              <w:t>Introduction</w:t>
            </w:r>
            <w:r w:rsidR="00571A36">
              <w:rPr>
                <w:noProof/>
                <w:webHidden/>
              </w:rPr>
              <w:tab/>
            </w:r>
            <w:r>
              <w:rPr>
                <w:noProof/>
                <w:webHidden/>
              </w:rPr>
              <w:fldChar w:fldCharType="begin"/>
            </w:r>
            <w:r w:rsidR="00571A36">
              <w:rPr>
                <w:noProof/>
                <w:webHidden/>
              </w:rPr>
              <w:instrText xml:space="preserve"> PAGEREF _Toc513821573 \h </w:instrText>
            </w:r>
            <w:r>
              <w:rPr>
                <w:noProof/>
                <w:webHidden/>
              </w:rPr>
            </w:r>
            <w:r>
              <w:rPr>
                <w:noProof/>
                <w:webHidden/>
              </w:rPr>
              <w:fldChar w:fldCharType="separate"/>
            </w:r>
            <w:r w:rsidR="00571A36">
              <w:rPr>
                <w:noProof/>
                <w:webHidden/>
              </w:rPr>
              <w:t>6</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74" w:history="1">
            <w:r w:rsidR="00571A36" w:rsidRPr="004376AB">
              <w:rPr>
                <w:rStyle w:val="Lienhypertexte"/>
                <w:noProof/>
                <w:lang w:eastAsia="fr-BE"/>
              </w:rPr>
              <w:t>Les écarts</w:t>
            </w:r>
            <w:r w:rsidR="00571A36">
              <w:rPr>
                <w:noProof/>
                <w:webHidden/>
              </w:rPr>
              <w:tab/>
            </w:r>
            <w:r>
              <w:rPr>
                <w:noProof/>
                <w:webHidden/>
              </w:rPr>
              <w:fldChar w:fldCharType="begin"/>
            </w:r>
            <w:r w:rsidR="00571A36">
              <w:rPr>
                <w:noProof/>
                <w:webHidden/>
              </w:rPr>
              <w:instrText xml:space="preserve"> PAGEREF _Toc513821574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75" w:history="1">
            <w:r w:rsidR="00571A36" w:rsidRPr="004376AB">
              <w:rPr>
                <w:rStyle w:val="Lienhypertexte"/>
                <w:noProof/>
                <w:lang w:eastAsia="fr-BE"/>
              </w:rPr>
              <w:t>Méthode « vestige » du model</w:t>
            </w:r>
            <w:r w:rsidR="00571A36">
              <w:rPr>
                <w:noProof/>
                <w:webHidden/>
              </w:rPr>
              <w:tab/>
            </w:r>
            <w:r>
              <w:rPr>
                <w:noProof/>
                <w:webHidden/>
              </w:rPr>
              <w:fldChar w:fldCharType="begin"/>
            </w:r>
            <w:r w:rsidR="00571A36">
              <w:rPr>
                <w:noProof/>
                <w:webHidden/>
              </w:rPr>
              <w:instrText xml:space="preserve"> PAGEREF _Toc513821575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76" w:history="1">
            <w:r w:rsidR="00571A36" w:rsidRPr="004376AB">
              <w:rPr>
                <w:rStyle w:val="Lienhypertexte"/>
                <w:noProof/>
                <w:lang w:eastAsia="fr-BE"/>
              </w:rPr>
              <w:t>Taille du plateau limitée</w:t>
            </w:r>
            <w:r w:rsidR="00571A36">
              <w:rPr>
                <w:noProof/>
                <w:webHidden/>
              </w:rPr>
              <w:tab/>
            </w:r>
            <w:r>
              <w:rPr>
                <w:noProof/>
                <w:webHidden/>
              </w:rPr>
              <w:fldChar w:fldCharType="begin"/>
            </w:r>
            <w:r w:rsidR="00571A36">
              <w:rPr>
                <w:noProof/>
                <w:webHidden/>
              </w:rPr>
              <w:instrText xml:space="preserve"> PAGEREF _Toc513821576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77" w:history="1">
            <w:r w:rsidR="00571A36" w:rsidRPr="004376AB">
              <w:rPr>
                <w:rStyle w:val="Lienhypertexte"/>
                <w:noProof/>
                <w:lang w:eastAsia="fr-BE"/>
              </w:rPr>
              <w:t>Le chrono</w:t>
            </w:r>
            <w:r w:rsidR="00571A36">
              <w:rPr>
                <w:noProof/>
                <w:webHidden/>
              </w:rPr>
              <w:tab/>
            </w:r>
            <w:r>
              <w:rPr>
                <w:noProof/>
                <w:webHidden/>
              </w:rPr>
              <w:fldChar w:fldCharType="begin"/>
            </w:r>
            <w:r w:rsidR="00571A36">
              <w:rPr>
                <w:noProof/>
                <w:webHidden/>
              </w:rPr>
              <w:instrText xml:space="preserve"> PAGEREF _Toc513821577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78" w:history="1">
            <w:r w:rsidR="00571A36" w:rsidRPr="004376AB">
              <w:rPr>
                <w:rStyle w:val="Lienhypertexte"/>
                <w:noProof/>
                <w:lang w:eastAsia="fr-BE"/>
              </w:rPr>
              <w:t>La fin de partie</w:t>
            </w:r>
            <w:r w:rsidR="00571A36">
              <w:rPr>
                <w:noProof/>
                <w:webHidden/>
              </w:rPr>
              <w:tab/>
            </w:r>
            <w:r>
              <w:rPr>
                <w:noProof/>
                <w:webHidden/>
              </w:rPr>
              <w:fldChar w:fldCharType="begin"/>
            </w:r>
            <w:r w:rsidR="00571A36">
              <w:rPr>
                <w:noProof/>
                <w:webHidden/>
              </w:rPr>
              <w:instrText xml:space="preserve"> PAGEREF _Toc513821578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79" w:history="1">
            <w:r w:rsidR="00571A36" w:rsidRPr="004376AB">
              <w:rPr>
                <w:rStyle w:val="Lienhypertexte"/>
                <w:noProof/>
                <w:lang w:eastAsia="fr-BE"/>
              </w:rPr>
              <w:t>Le palmares</w:t>
            </w:r>
            <w:r w:rsidR="00571A36">
              <w:rPr>
                <w:noProof/>
                <w:webHidden/>
              </w:rPr>
              <w:tab/>
            </w:r>
            <w:r>
              <w:rPr>
                <w:noProof/>
                <w:webHidden/>
              </w:rPr>
              <w:fldChar w:fldCharType="begin"/>
            </w:r>
            <w:r w:rsidR="00571A36">
              <w:rPr>
                <w:noProof/>
                <w:webHidden/>
              </w:rPr>
              <w:instrText xml:space="preserve"> PAGEREF _Toc513821579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80" w:history="1">
            <w:r w:rsidR="00571A36" w:rsidRPr="004376AB">
              <w:rPr>
                <w:rStyle w:val="Lienhypertexte"/>
                <w:noProof/>
                <w:lang w:eastAsia="fr-BE"/>
              </w:rPr>
              <w:t>Les bugs</w:t>
            </w:r>
            <w:r w:rsidR="00571A36">
              <w:rPr>
                <w:noProof/>
                <w:webHidden/>
              </w:rPr>
              <w:tab/>
            </w:r>
            <w:r>
              <w:rPr>
                <w:noProof/>
                <w:webHidden/>
              </w:rPr>
              <w:fldChar w:fldCharType="begin"/>
            </w:r>
            <w:r w:rsidR="00571A36">
              <w:rPr>
                <w:noProof/>
                <w:webHidden/>
              </w:rPr>
              <w:instrText xml:space="preserve"> PAGEREF _Toc513821580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1" w:history="1">
            <w:r w:rsidR="00571A36" w:rsidRPr="004376AB">
              <w:rPr>
                <w:rStyle w:val="Lienhypertexte"/>
                <w:noProof/>
                <w:lang w:eastAsia="fr-BE"/>
              </w:rPr>
              <w:t>Paramètre de la taille du tableau</w:t>
            </w:r>
            <w:r w:rsidR="00571A36">
              <w:rPr>
                <w:noProof/>
                <w:webHidden/>
              </w:rPr>
              <w:tab/>
            </w:r>
            <w:r>
              <w:rPr>
                <w:noProof/>
                <w:webHidden/>
              </w:rPr>
              <w:fldChar w:fldCharType="begin"/>
            </w:r>
            <w:r w:rsidR="00571A36">
              <w:rPr>
                <w:noProof/>
                <w:webHidden/>
              </w:rPr>
              <w:instrText xml:space="preserve"> PAGEREF _Toc513821581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2" w:history="1">
            <w:r w:rsidR="00571A36" w:rsidRPr="004376AB">
              <w:rPr>
                <w:rStyle w:val="Lienhypertexte"/>
                <w:noProof/>
              </w:rPr>
              <w:t>Les tests</w:t>
            </w:r>
            <w:r w:rsidR="00571A36">
              <w:rPr>
                <w:noProof/>
                <w:webHidden/>
              </w:rPr>
              <w:tab/>
            </w:r>
            <w:r>
              <w:rPr>
                <w:noProof/>
                <w:webHidden/>
              </w:rPr>
              <w:fldChar w:fldCharType="begin"/>
            </w:r>
            <w:r w:rsidR="00571A36">
              <w:rPr>
                <w:noProof/>
                <w:webHidden/>
              </w:rPr>
              <w:instrText xml:space="preserve"> PAGEREF _Toc513821582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3" w:history="1">
            <w:r w:rsidR="00571A36" w:rsidRPr="004376AB">
              <w:rPr>
                <w:rStyle w:val="Lienhypertexte"/>
                <w:noProof/>
              </w:rPr>
              <w:t>Les warnings</w:t>
            </w:r>
            <w:r w:rsidR="00571A36">
              <w:rPr>
                <w:noProof/>
                <w:webHidden/>
              </w:rPr>
              <w:tab/>
            </w:r>
            <w:r>
              <w:rPr>
                <w:noProof/>
                <w:webHidden/>
              </w:rPr>
              <w:fldChar w:fldCharType="begin"/>
            </w:r>
            <w:r w:rsidR="00571A36">
              <w:rPr>
                <w:noProof/>
                <w:webHidden/>
              </w:rPr>
              <w:instrText xml:space="preserve"> PAGEREF _Toc513821583 \h </w:instrText>
            </w:r>
            <w:r>
              <w:rPr>
                <w:noProof/>
                <w:webHidden/>
              </w:rPr>
            </w:r>
            <w:r>
              <w:rPr>
                <w:noProof/>
                <w:webHidden/>
              </w:rPr>
              <w:fldChar w:fldCharType="separate"/>
            </w:r>
            <w:r w:rsidR="00571A36">
              <w:rPr>
                <w:noProof/>
                <w:webHidden/>
              </w:rPr>
              <w:t>7</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84" w:history="1">
            <w:r w:rsidR="00571A36" w:rsidRPr="004376AB">
              <w:rPr>
                <w:rStyle w:val="Lienhypertexte"/>
                <w:noProof/>
                <w:lang w:eastAsia="fr-BE"/>
              </w:rPr>
              <w:t>Problèmes rencontrer</w:t>
            </w:r>
            <w:r w:rsidR="00571A36">
              <w:rPr>
                <w:noProof/>
                <w:webHidden/>
              </w:rPr>
              <w:tab/>
            </w:r>
            <w:r>
              <w:rPr>
                <w:noProof/>
                <w:webHidden/>
              </w:rPr>
              <w:fldChar w:fldCharType="begin"/>
            </w:r>
            <w:r w:rsidR="00571A36">
              <w:rPr>
                <w:noProof/>
                <w:webHidden/>
              </w:rPr>
              <w:instrText xml:space="preserve"> PAGEREF _Toc513821584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5" w:history="1">
            <w:r w:rsidR="00571A36" w:rsidRPr="004376AB">
              <w:rPr>
                <w:rStyle w:val="Lienhypertexte"/>
                <w:noProof/>
                <w:lang w:eastAsia="fr-BE"/>
              </w:rPr>
              <w:t>Problèmes de développement</w:t>
            </w:r>
            <w:r w:rsidR="00571A36">
              <w:rPr>
                <w:noProof/>
                <w:webHidden/>
              </w:rPr>
              <w:tab/>
            </w:r>
            <w:r>
              <w:rPr>
                <w:noProof/>
                <w:webHidden/>
              </w:rPr>
              <w:fldChar w:fldCharType="begin"/>
            </w:r>
            <w:r w:rsidR="00571A36">
              <w:rPr>
                <w:noProof/>
                <w:webHidden/>
              </w:rPr>
              <w:instrText xml:space="preserve"> PAGEREF _Toc513821585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86" w:history="1">
            <w:r w:rsidR="00571A36" w:rsidRPr="004376AB">
              <w:rPr>
                <w:rStyle w:val="Lienhypertexte"/>
                <w:noProof/>
              </w:rPr>
              <w:t>Estimation du temps</w:t>
            </w:r>
            <w:r w:rsidR="00571A36">
              <w:rPr>
                <w:noProof/>
                <w:webHidden/>
              </w:rPr>
              <w:tab/>
            </w:r>
            <w:r>
              <w:rPr>
                <w:noProof/>
                <w:webHidden/>
              </w:rPr>
              <w:fldChar w:fldCharType="begin"/>
            </w:r>
            <w:r w:rsidR="00571A36">
              <w:rPr>
                <w:noProof/>
                <w:webHidden/>
              </w:rPr>
              <w:instrText xml:space="preserve"> PAGEREF _Toc513821586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87" w:history="1">
            <w:r w:rsidR="00571A36" w:rsidRPr="004376AB">
              <w:rPr>
                <w:rStyle w:val="Lienhypertexte"/>
                <w:noProof/>
                <w:lang w:eastAsia="fr-BE"/>
              </w:rPr>
              <w:t>Modification de la partie model</w:t>
            </w:r>
            <w:r w:rsidR="00571A36">
              <w:rPr>
                <w:noProof/>
                <w:webHidden/>
              </w:rPr>
              <w:tab/>
            </w:r>
            <w:r>
              <w:rPr>
                <w:noProof/>
                <w:webHidden/>
              </w:rPr>
              <w:fldChar w:fldCharType="begin"/>
            </w:r>
            <w:r w:rsidR="00571A36">
              <w:rPr>
                <w:noProof/>
                <w:webHidden/>
              </w:rPr>
              <w:instrText xml:space="preserve"> PAGEREF _Toc513821587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8" w:history="1">
            <w:r w:rsidR="00571A36" w:rsidRPr="004376AB">
              <w:rPr>
                <w:rStyle w:val="Lienhypertexte"/>
                <w:noProof/>
                <w:lang w:eastAsia="fr-BE"/>
              </w:rPr>
              <w:t>Board</w:t>
            </w:r>
            <w:r w:rsidR="00571A36">
              <w:rPr>
                <w:noProof/>
                <w:webHidden/>
              </w:rPr>
              <w:tab/>
            </w:r>
            <w:r>
              <w:rPr>
                <w:noProof/>
                <w:webHidden/>
              </w:rPr>
              <w:fldChar w:fldCharType="begin"/>
            </w:r>
            <w:r w:rsidR="00571A36">
              <w:rPr>
                <w:noProof/>
                <w:webHidden/>
              </w:rPr>
              <w:instrText xml:space="preserve"> PAGEREF _Toc513821588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89" w:history="1">
            <w:r w:rsidR="00571A36" w:rsidRPr="004376AB">
              <w:rPr>
                <w:rStyle w:val="Lienhypertexte"/>
                <w:noProof/>
                <w:lang w:eastAsia="fr-BE"/>
              </w:rPr>
              <w:t>Game</w:t>
            </w:r>
            <w:r w:rsidR="00571A36">
              <w:rPr>
                <w:noProof/>
                <w:webHidden/>
              </w:rPr>
              <w:tab/>
            </w:r>
            <w:r>
              <w:rPr>
                <w:noProof/>
                <w:webHidden/>
              </w:rPr>
              <w:fldChar w:fldCharType="begin"/>
            </w:r>
            <w:r w:rsidR="00571A36">
              <w:rPr>
                <w:noProof/>
                <w:webHidden/>
              </w:rPr>
              <w:instrText xml:space="preserve"> PAGEREF _Toc513821589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0" w:history="1">
            <w:r w:rsidR="00571A36" w:rsidRPr="004376AB">
              <w:rPr>
                <w:rStyle w:val="Lienhypertexte"/>
                <w:noProof/>
                <w:lang w:eastAsia="fr-BE"/>
              </w:rPr>
              <w:t>Observer – Observable</w:t>
            </w:r>
            <w:r w:rsidR="00571A36">
              <w:rPr>
                <w:noProof/>
                <w:webHidden/>
              </w:rPr>
              <w:tab/>
            </w:r>
            <w:r>
              <w:rPr>
                <w:noProof/>
                <w:webHidden/>
              </w:rPr>
              <w:fldChar w:fldCharType="begin"/>
            </w:r>
            <w:r w:rsidR="00571A36">
              <w:rPr>
                <w:noProof/>
                <w:webHidden/>
              </w:rPr>
              <w:instrText xml:space="preserve"> PAGEREF _Toc513821590 \h </w:instrText>
            </w:r>
            <w:r>
              <w:rPr>
                <w:noProof/>
                <w:webHidden/>
              </w:rPr>
            </w:r>
            <w:r>
              <w:rPr>
                <w:noProof/>
                <w:webHidden/>
              </w:rPr>
              <w:fldChar w:fldCharType="separate"/>
            </w:r>
            <w:r w:rsidR="00571A36">
              <w:rPr>
                <w:noProof/>
                <w:webHidden/>
              </w:rPr>
              <w:t>8</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91" w:history="1">
            <w:r w:rsidR="00571A36" w:rsidRPr="004376AB">
              <w:rPr>
                <w:rStyle w:val="Lienhypertexte"/>
                <w:noProof/>
              </w:rPr>
              <w:t>Partie graphique</w:t>
            </w:r>
            <w:r w:rsidR="00571A36">
              <w:rPr>
                <w:noProof/>
                <w:webHidden/>
              </w:rPr>
              <w:tab/>
            </w:r>
            <w:r>
              <w:rPr>
                <w:noProof/>
                <w:webHidden/>
              </w:rPr>
              <w:fldChar w:fldCharType="begin"/>
            </w:r>
            <w:r w:rsidR="00571A36">
              <w:rPr>
                <w:noProof/>
                <w:webHidden/>
              </w:rPr>
              <w:instrText xml:space="preserve"> PAGEREF _Toc513821591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2" w:history="1">
            <w:r w:rsidR="00571A36" w:rsidRPr="004376AB">
              <w:rPr>
                <w:rStyle w:val="Lienhypertexte"/>
                <w:noProof/>
              </w:rPr>
              <w:t>ViewCase</w:t>
            </w:r>
            <w:r w:rsidR="00571A36">
              <w:rPr>
                <w:noProof/>
                <w:webHidden/>
              </w:rPr>
              <w:tab/>
            </w:r>
            <w:r>
              <w:rPr>
                <w:noProof/>
                <w:webHidden/>
              </w:rPr>
              <w:fldChar w:fldCharType="begin"/>
            </w:r>
            <w:r w:rsidR="00571A36">
              <w:rPr>
                <w:noProof/>
                <w:webHidden/>
              </w:rPr>
              <w:instrText xml:space="preserve"> PAGEREF _Toc513821592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3" w:history="1">
            <w:r w:rsidR="00571A36" w:rsidRPr="004376AB">
              <w:rPr>
                <w:rStyle w:val="Lienhypertexte"/>
                <w:noProof/>
              </w:rPr>
              <w:t>ViewBoard</w:t>
            </w:r>
            <w:r w:rsidR="00571A36">
              <w:rPr>
                <w:noProof/>
                <w:webHidden/>
              </w:rPr>
              <w:tab/>
            </w:r>
            <w:r>
              <w:rPr>
                <w:noProof/>
                <w:webHidden/>
              </w:rPr>
              <w:fldChar w:fldCharType="begin"/>
            </w:r>
            <w:r w:rsidR="00571A36">
              <w:rPr>
                <w:noProof/>
                <w:webHidden/>
              </w:rPr>
              <w:instrText xml:space="preserve"> PAGEREF _Toc513821593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4" w:history="1">
            <w:r w:rsidR="00571A36" w:rsidRPr="004376AB">
              <w:rPr>
                <w:rStyle w:val="Lienhypertexte"/>
                <w:noProof/>
              </w:rPr>
              <w:t>ViewStart</w:t>
            </w:r>
            <w:r w:rsidR="00571A36">
              <w:rPr>
                <w:noProof/>
                <w:webHidden/>
              </w:rPr>
              <w:tab/>
            </w:r>
            <w:r>
              <w:rPr>
                <w:noProof/>
                <w:webHidden/>
              </w:rPr>
              <w:fldChar w:fldCharType="begin"/>
            </w:r>
            <w:r w:rsidR="00571A36">
              <w:rPr>
                <w:noProof/>
                <w:webHidden/>
              </w:rPr>
              <w:instrText xml:space="preserve"> PAGEREF _Toc513821594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5" w:history="1">
            <w:r w:rsidR="00571A36" w:rsidRPr="004376AB">
              <w:rPr>
                <w:rStyle w:val="Lienhypertexte"/>
                <w:noProof/>
              </w:rPr>
              <w:t>ViewParameter</w:t>
            </w:r>
            <w:r w:rsidR="00571A36">
              <w:rPr>
                <w:noProof/>
                <w:webHidden/>
              </w:rPr>
              <w:tab/>
            </w:r>
            <w:r>
              <w:rPr>
                <w:noProof/>
                <w:webHidden/>
              </w:rPr>
              <w:fldChar w:fldCharType="begin"/>
            </w:r>
            <w:r w:rsidR="00571A36">
              <w:rPr>
                <w:noProof/>
                <w:webHidden/>
              </w:rPr>
              <w:instrText xml:space="preserve"> PAGEREF _Toc513821595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6" w:history="1">
            <w:r w:rsidR="00571A36" w:rsidRPr="004376AB">
              <w:rPr>
                <w:rStyle w:val="Lienhypertexte"/>
                <w:noProof/>
              </w:rPr>
              <w:t>ViewMainWindow</w:t>
            </w:r>
            <w:r w:rsidR="00571A36">
              <w:rPr>
                <w:noProof/>
                <w:webHidden/>
              </w:rPr>
              <w:tab/>
            </w:r>
            <w:r>
              <w:rPr>
                <w:noProof/>
                <w:webHidden/>
              </w:rPr>
              <w:fldChar w:fldCharType="begin"/>
            </w:r>
            <w:r w:rsidR="00571A36">
              <w:rPr>
                <w:noProof/>
                <w:webHidden/>
              </w:rPr>
              <w:instrText xml:space="preserve"> PAGEREF _Toc513821596 \h </w:instrText>
            </w:r>
            <w:r>
              <w:rPr>
                <w:noProof/>
                <w:webHidden/>
              </w:rPr>
            </w:r>
            <w:r>
              <w:rPr>
                <w:noProof/>
                <w:webHidden/>
              </w:rPr>
              <w:fldChar w:fldCharType="separate"/>
            </w:r>
            <w:r w:rsidR="00571A36">
              <w:rPr>
                <w:noProof/>
                <w:webHidden/>
              </w:rPr>
              <w:t>9</w:t>
            </w:r>
            <w:r>
              <w:rPr>
                <w:noProof/>
                <w:webHidden/>
              </w:rPr>
              <w:fldChar w:fldCharType="end"/>
            </w:r>
          </w:hyperlink>
        </w:p>
        <w:p w:rsidR="00571A36" w:rsidRDefault="00482D4A">
          <w:pPr>
            <w:pStyle w:val="TM2"/>
            <w:tabs>
              <w:tab w:val="right" w:leader="dot" w:pos="9062"/>
            </w:tabs>
            <w:rPr>
              <w:rFonts w:asciiTheme="minorHAnsi" w:eastAsiaTheme="minorEastAsia" w:hAnsiTheme="minorHAnsi" w:cstheme="minorBidi"/>
              <w:b w:val="0"/>
              <w:bCs w:val="0"/>
              <w:noProof/>
              <w:lang w:eastAsia="fr-BE"/>
            </w:rPr>
          </w:pPr>
          <w:hyperlink w:anchor="_Toc513821597" w:history="1">
            <w:r w:rsidR="00571A36" w:rsidRPr="004376AB">
              <w:rPr>
                <w:rStyle w:val="Lienhypertexte"/>
                <w:noProof/>
              </w:rPr>
              <w:t>ViewEndGame</w:t>
            </w:r>
            <w:r w:rsidR="00571A36">
              <w:rPr>
                <w:noProof/>
                <w:webHidden/>
              </w:rPr>
              <w:tab/>
            </w:r>
            <w:r>
              <w:rPr>
                <w:noProof/>
                <w:webHidden/>
              </w:rPr>
              <w:fldChar w:fldCharType="begin"/>
            </w:r>
            <w:r w:rsidR="00571A36">
              <w:rPr>
                <w:noProof/>
                <w:webHidden/>
              </w:rPr>
              <w:instrText xml:space="preserve"> PAGEREF _Toc513821597 \h </w:instrText>
            </w:r>
            <w:r>
              <w:rPr>
                <w:noProof/>
                <w:webHidden/>
              </w:rPr>
            </w:r>
            <w:r>
              <w:rPr>
                <w:noProof/>
                <w:webHidden/>
              </w:rPr>
              <w:fldChar w:fldCharType="separate"/>
            </w:r>
            <w:r w:rsidR="00571A36">
              <w:rPr>
                <w:noProof/>
                <w:webHidden/>
              </w:rPr>
              <w:t>10</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98" w:history="1">
            <w:r w:rsidR="00571A36" w:rsidRPr="004376AB">
              <w:rPr>
                <w:rStyle w:val="Lienhypertexte"/>
                <w:noProof/>
              </w:rPr>
              <w:t>Conclusion</w:t>
            </w:r>
            <w:r w:rsidR="00571A36">
              <w:rPr>
                <w:noProof/>
                <w:webHidden/>
              </w:rPr>
              <w:tab/>
            </w:r>
            <w:r>
              <w:rPr>
                <w:noProof/>
                <w:webHidden/>
              </w:rPr>
              <w:fldChar w:fldCharType="begin"/>
            </w:r>
            <w:r w:rsidR="00571A36">
              <w:rPr>
                <w:noProof/>
                <w:webHidden/>
              </w:rPr>
              <w:instrText xml:space="preserve"> PAGEREF _Toc513821598 \h </w:instrText>
            </w:r>
            <w:r>
              <w:rPr>
                <w:noProof/>
                <w:webHidden/>
              </w:rPr>
            </w:r>
            <w:r>
              <w:rPr>
                <w:noProof/>
                <w:webHidden/>
              </w:rPr>
              <w:fldChar w:fldCharType="separate"/>
            </w:r>
            <w:r w:rsidR="00571A36">
              <w:rPr>
                <w:noProof/>
                <w:webHidden/>
              </w:rPr>
              <w:t>11</w:t>
            </w:r>
            <w:r>
              <w:rPr>
                <w:noProof/>
                <w:webHidden/>
              </w:rPr>
              <w:fldChar w:fldCharType="end"/>
            </w:r>
          </w:hyperlink>
        </w:p>
        <w:p w:rsidR="00571A36" w:rsidRDefault="00482D4A">
          <w:pPr>
            <w:pStyle w:val="TM1"/>
            <w:tabs>
              <w:tab w:val="right" w:leader="dot" w:pos="9062"/>
            </w:tabs>
            <w:rPr>
              <w:rFonts w:asciiTheme="minorHAnsi" w:eastAsiaTheme="minorEastAsia" w:hAnsiTheme="minorHAnsi" w:cstheme="minorBidi"/>
              <w:b w:val="0"/>
              <w:bCs w:val="0"/>
              <w:i w:val="0"/>
              <w:iCs w:val="0"/>
              <w:noProof/>
              <w:sz w:val="22"/>
              <w:szCs w:val="22"/>
              <w:lang w:eastAsia="fr-BE"/>
            </w:rPr>
          </w:pPr>
          <w:hyperlink w:anchor="_Toc513821599" w:history="1">
            <w:r w:rsidR="00571A36" w:rsidRPr="004376AB">
              <w:rPr>
                <w:rStyle w:val="Lienhypertexte"/>
                <w:noProof/>
              </w:rPr>
              <w:t>Bibliographie</w:t>
            </w:r>
            <w:r w:rsidR="00571A36">
              <w:rPr>
                <w:noProof/>
                <w:webHidden/>
              </w:rPr>
              <w:tab/>
            </w:r>
            <w:r>
              <w:rPr>
                <w:noProof/>
                <w:webHidden/>
              </w:rPr>
              <w:fldChar w:fldCharType="begin"/>
            </w:r>
            <w:r w:rsidR="00571A36">
              <w:rPr>
                <w:noProof/>
                <w:webHidden/>
              </w:rPr>
              <w:instrText xml:space="preserve"> PAGEREF _Toc513821599 \h </w:instrText>
            </w:r>
            <w:r>
              <w:rPr>
                <w:noProof/>
                <w:webHidden/>
              </w:rPr>
            </w:r>
            <w:r>
              <w:rPr>
                <w:noProof/>
                <w:webHidden/>
              </w:rPr>
              <w:fldChar w:fldCharType="separate"/>
            </w:r>
            <w:r w:rsidR="00571A36">
              <w:rPr>
                <w:noProof/>
                <w:webHidden/>
              </w:rPr>
              <w:t>12</w:t>
            </w:r>
            <w:r>
              <w:rPr>
                <w:noProof/>
                <w:webHidden/>
              </w:rPr>
              <w:fldChar w:fldCharType="end"/>
            </w:r>
          </w:hyperlink>
        </w:p>
        <w:p w:rsidR="00AF0FE6" w:rsidRDefault="00482D4A">
          <w:pPr>
            <w:rPr>
              <w:lang w:val="fr-FR"/>
            </w:rPr>
          </w:pPr>
          <w:r>
            <w:rPr>
              <w:lang w:val="fr-FR"/>
            </w:rPr>
            <w:lastRenderedPageBreak/>
            <w:fldChar w:fldCharType="end"/>
          </w:r>
        </w:p>
      </w:sdtContent>
    </w:sdt>
    <w:p w:rsidR="00F53E8E" w:rsidRDefault="00F53E8E">
      <w:pPr>
        <w:suppressAutoHyphens w:val="0"/>
        <w:spacing w:after="0" w:line="240" w:lineRule="auto"/>
        <w:rPr>
          <w:rFonts w:cs="Calibri"/>
          <w:b/>
          <w:bCs/>
          <w:color w:val="365F91"/>
          <w:sz w:val="28"/>
          <w:szCs w:val="28"/>
        </w:rPr>
      </w:pPr>
      <w:r>
        <w:rPr>
          <w:rFonts w:cs="Calibri"/>
          <w:b/>
          <w:bCs/>
          <w:color w:val="365F91"/>
          <w:sz w:val="28"/>
          <w:szCs w:val="28"/>
        </w:rPr>
        <w:br w:type="page"/>
      </w:r>
    </w:p>
    <w:p w:rsidR="006F2806" w:rsidRPr="00093E33" w:rsidRDefault="006F2806" w:rsidP="00441CDF">
      <w:pPr>
        <w:pStyle w:val="Titre1"/>
        <w:rPr>
          <w:rFonts w:ascii="Calibri" w:hAnsi="Calibri" w:cs="Calibri"/>
        </w:rPr>
      </w:pPr>
      <w:bookmarkStart w:id="2" w:name="_Toc507098845"/>
      <w:bookmarkStart w:id="3" w:name="_Toc513821573"/>
      <w:r w:rsidRPr="00093E33">
        <w:rPr>
          <w:rFonts w:ascii="Calibri" w:hAnsi="Calibri" w:cs="Calibri"/>
        </w:rPr>
        <w:lastRenderedPageBreak/>
        <w:t>Introduction</w:t>
      </w:r>
      <w:bookmarkEnd w:id="2"/>
      <w:bookmarkEnd w:id="3"/>
    </w:p>
    <w:p w:rsidR="006F2806" w:rsidRPr="00093E33" w:rsidRDefault="006F2806">
      <w:pPr>
        <w:rPr>
          <w:rFonts w:cs="Calibri"/>
        </w:rPr>
      </w:pPr>
    </w:p>
    <w:p w:rsidR="006F2806" w:rsidRDefault="006F2806" w:rsidP="00243F43">
      <w:pPr>
        <w:jc w:val="both"/>
        <w:rPr>
          <w:rFonts w:cs="Calibri"/>
        </w:rPr>
      </w:pPr>
      <w:r w:rsidRPr="00093E33">
        <w:rPr>
          <w:rFonts w:cs="Calibri"/>
        </w:rPr>
        <w:t xml:space="preserve">Dans ce document, nous allons aborder le développement du jeu Démineur dans le langage de programmation C++. </w:t>
      </w:r>
      <w:r w:rsidR="00FA1D44">
        <w:rPr>
          <w:rFonts w:cs="Calibri"/>
        </w:rPr>
        <w:t xml:space="preserve">Dans cette partie, </w:t>
      </w:r>
      <w:r w:rsidR="0083566E">
        <w:rPr>
          <w:rFonts w:cs="Calibri"/>
        </w:rPr>
        <w:t xml:space="preserve">il </w:t>
      </w:r>
      <w:r w:rsidR="00FA1D44">
        <w:rPr>
          <w:rFonts w:cs="Calibri"/>
        </w:rPr>
        <w:t>sera expliqué que</w:t>
      </w:r>
      <w:r w:rsidRPr="00093E33">
        <w:rPr>
          <w:rFonts w:cs="Calibri"/>
        </w:rPr>
        <w:t xml:space="preserve"> la </w:t>
      </w:r>
      <w:r w:rsidR="0034289D">
        <w:rPr>
          <w:rFonts w:cs="Calibri"/>
        </w:rPr>
        <w:t xml:space="preserve">partie </w:t>
      </w:r>
      <w:r w:rsidR="00F0459C">
        <w:rPr>
          <w:rFonts w:cs="Calibri"/>
        </w:rPr>
        <w:t xml:space="preserve">graphique </w:t>
      </w:r>
      <w:r w:rsidR="0034289D">
        <w:rPr>
          <w:rFonts w:cs="Calibri"/>
        </w:rPr>
        <w:t>du programme</w:t>
      </w:r>
      <w:r w:rsidR="00FA1D44">
        <w:rPr>
          <w:rFonts w:cs="Calibri"/>
        </w:rPr>
        <w:t xml:space="preserve"> e</w:t>
      </w:r>
      <w:r w:rsidR="0083566E">
        <w:rPr>
          <w:rFonts w:cs="Calibri"/>
        </w:rPr>
        <w:t>t certaines corrections apportées</w:t>
      </w:r>
      <w:r w:rsidR="00FA1D44">
        <w:rPr>
          <w:rFonts w:cs="Calibri"/>
        </w:rPr>
        <w:t xml:space="preserve"> au modèle</w:t>
      </w:r>
      <w:r w:rsidR="0034289D">
        <w:rPr>
          <w:rFonts w:cs="Calibri"/>
        </w:rPr>
        <w:t>.</w:t>
      </w:r>
      <w:r w:rsidRPr="00093E33">
        <w:rPr>
          <w:rFonts w:cs="Calibri"/>
        </w:rPr>
        <w:t xml:space="preserve"> Cela signifie que nous allons développer </w:t>
      </w:r>
      <w:r w:rsidR="00F0459C">
        <w:rPr>
          <w:rFonts w:cs="Calibri"/>
        </w:rPr>
        <w:t>l’affichage du jeu de manière graphique.</w:t>
      </w:r>
    </w:p>
    <w:p w:rsidR="00F0459C" w:rsidRPr="00093E33" w:rsidRDefault="0083566E" w:rsidP="00243F43">
      <w:pPr>
        <w:jc w:val="both"/>
        <w:rPr>
          <w:rFonts w:cs="Calibri"/>
        </w:rPr>
      </w:pPr>
      <w:r>
        <w:rPr>
          <w:rFonts w:cs="Calibri"/>
        </w:rPr>
        <w:t>Néanmoins,</w:t>
      </w:r>
      <w:r w:rsidR="00F0459C">
        <w:rPr>
          <w:rFonts w:cs="Calibri"/>
        </w:rPr>
        <w:t xml:space="preserve"> certaines modifications du modèle ont été faites car certains bugs ont été </w:t>
      </w:r>
      <w:r>
        <w:rPr>
          <w:rFonts w:cs="Calibri"/>
        </w:rPr>
        <w:t>découverts</w:t>
      </w:r>
      <w:r w:rsidR="00F0459C">
        <w:rPr>
          <w:rFonts w:cs="Calibri"/>
        </w:rPr>
        <w:t xml:space="preserve"> lors du développement de la partie graphique. </w:t>
      </w:r>
    </w:p>
    <w:p w:rsidR="006F2806" w:rsidRPr="00093E33" w:rsidRDefault="0034289D" w:rsidP="00243F43">
      <w:pPr>
        <w:jc w:val="both"/>
        <w:rPr>
          <w:rFonts w:cs="Calibri"/>
        </w:rPr>
      </w:pPr>
      <w:r>
        <w:rPr>
          <w:rFonts w:cs="Calibri"/>
        </w:rPr>
        <w:t>Certains bugs peuvent encore éclore</w:t>
      </w:r>
      <w:r w:rsidR="00FA1D44">
        <w:rPr>
          <w:rFonts w:cs="Calibri"/>
        </w:rPr>
        <w:t>.</w:t>
      </w:r>
      <w:r w:rsidR="006F2806" w:rsidRPr="00093E33">
        <w:rPr>
          <w:rFonts w:cs="Calibri"/>
        </w:rPr>
        <w:t xml:space="preserve"> </w:t>
      </w:r>
    </w:p>
    <w:p w:rsidR="0034289D" w:rsidRDefault="0034289D">
      <w:pPr>
        <w:suppressAutoHyphens w:val="0"/>
        <w:spacing w:after="0" w:line="240" w:lineRule="auto"/>
        <w:rPr>
          <w:rFonts w:ascii="GentiumBasic-BoldItalic" w:eastAsia="Times New Roman" w:hAnsi="GentiumBasic-BoldItalic" w:cs="GentiumBasic-BoldItalic"/>
          <w:b/>
          <w:bCs/>
          <w:i/>
          <w:iCs/>
          <w:sz w:val="28"/>
          <w:szCs w:val="28"/>
          <w:lang w:eastAsia="fr-BE"/>
        </w:rPr>
      </w:pPr>
      <w:bookmarkStart w:id="4" w:name="_Toc507098846"/>
      <w:r>
        <w:rPr>
          <w:rFonts w:ascii="GentiumBasic-BoldItalic" w:eastAsia="Times New Roman" w:hAnsi="GentiumBasic-BoldItalic" w:cs="GentiumBasic-BoldItalic"/>
          <w:b/>
          <w:bCs/>
          <w:i/>
          <w:iCs/>
          <w:sz w:val="28"/>
          <w:szCs w:val="28"/>
          <w:lang w:eastAsia="fr-BE"/>
        </w:rPr>
        <w:br w:type="page"/>
      </w:r>
    </w:p>
    <w:p w:rsidR="0034289D" w:rsidRDefault="0034289D" w:rsidP="00242646">
      <w:pPr>
        <w:pStyle w:val="Titre1"/>
        <w:rPr>
          <w:lang w:eastAsia="fr-BE"/>
        </w:rPr>
      </w:pPr>
      <w:bookmarkStart w:id="5" w:name="_Toc513821574"/>
      <w:r>
        <w:rPr>
          <w:lang w:eastAsia="fr-BE"/>
        </w:rPr>
        <w:lastRenderedPageBreak/>
        <w:t>Les écarts</w:t>
      </w:r>
      <w:bookmarkEnd w:id="5"/>
    </w:p>
    <w:p w:rsidR="006605C5" w:rsidRDefault="006605C5" w:rsidP="00242646">
      <w:pPr>
        <w:pStyle w:val="Titre2"/>
        <w:rPr>
          <w:lang w:eastAsia="fr-BE"/>
        </w:rPr>
      </w:pPr>
      <w:bookmarkStart w:id="6" w:name="_Toc513821575"/>
      <w:r>
        <w:rPr>
          <w:lang w:eastAsia="fr-BE"/>
        </w:rPr>
        <w:t>Méthode « vestige » du model</w:t>
      </w:r>
      <w:bookmarkEnd w:id="6"/>
    </w:p>
    <w:p w:rsidR="006605C5" w:rsidRPr="006605C5" w:rsidRDefault="006605C5" w:rsidP="006605C5">
      <w:pPr>
        <w:rPr>
          <w:lang w:eastAsia="fr-BE"/>
        </w:rPr>
      </w:pPr>
      <w:r>
        <w:rPr>
          <w:lang w:eastAsia="fr-BE"/>
        </w:rPr>
        <w:t xml:space="preserve">Certaines méthodes pour l’affichage du plateau et du jeu sont encore </w:t>
      </w:r>
      <w:r w:rsidR="0083566E">
        <w:rPr>
          <w:lang w:eastAsia="fr-BE"/>
        </w:rPr>
        <w:t>présentes</w:t>
      </w:r>
      <w:r>
        <w:rPr>
          <w:lang w:eastAsia="fr-BE"/>
        </w:rPr>
        <w:t>. Pour la classe Game, le constructeur sans p</w:t>
      </w:r>
      <w:r w:rsidR="0083566E">
        <w:rPr>
          <w:lang w:eastAsia="fr-BE"/>
        </w:rPr>
        <w:t>aramètre est mis en commentaire</w:t>
      </w:r>
      <w:r>
        <w:rPr>
          <w:lang w:eastAsia="fr-BE"/>
        </w:rPr>
        <w:t xml:space="preserve"> </w:t>
      </w:r>
      <w:r w:rsidR="0083566E">
        <w:rPr>
          <w:lang w:eastAsia="fr-BE"/>
        </w:rPr>
        <w:t>car, pour la partie model c’était dans ce constructeur qu’</w:t>
      </w:r>
      <w:r>
        <w:rPr>
          <w:lang w:eastAsia="fr-BE"/>
        </w:rPr>
        <w:t>étai</w:t>
      </w:r>
      <w:r w:rsidR="0083566E">
        <w:rPr>
          <w:lang w:eastAsia="fr-BE"/>
        </w:rPr>
        <w:t>en</w:t>
      </w:r>
      <w:r>
        <w:rPr>
          <w:lang w:eastAsia="fr-BE"/>
        </w:rPr>
        <w:t xml:space="preserve">t </w:t>
      </w:r>
      <w:r w:rsidR="0083566E">
        <w:rPr>
          <w:lang w:eastAsia="fr-BE"/>
        </w:rPr>
        <w:t>gérées</w:t>
      </w:r>
      <w:r>
        <w:rPr>
          <w:lang w:eastAsia="fr-BE"/>
        </w:rPr>
        <w:t xml:space="preserve"> </w:t>
      </w:r>
      <w:r w:rsidR="0083566E">
        <w:rPr>
          <w:lang w:eastAsia="fr-BE"/>
        </w:rPr>
        <w:t>les lectures</w:t>
      </w:r>
      <w:r>
        <w:rPr>
          <w:lang w:eastAsia="fr-BE"/>
        </w:rPr>
        <w:t xml:space="preserve"> au clavier pour </w:t>
      </w:r>
      <w:r w:rsidR="0083566E">
        <w:rPr>
          <w:lang w:eastAsia="fr-BE"/>
        </w:rPr>
        <w:t>le paramètre</w:t>
      </w:r>
      <w:r>
        <w:rPr>
          <w:lang w:eastAsia="fr-BE"/>
        </w:rPr>
        <w:t xml:space="preserve"> du jeu. Cela </w:t>
      </w:r>
      <w:r w:rsidR="0083566E">
        <w:rPr>
          <w:lang w:eastAsia="fr-BE"/>
        </w:rPr>
        <w:t>n’a</w:t>
      </w:r>
      <w:r>
        <w:rPr>
          <w:lang w:eastAsia="fr-BE"/>
        </w:rPr>
        <w:t xml:space="preserve"> plus d’utilité, un autre constructeur recevant tout les </w:t>
      </w:r>
      <w:r w:rsidR="0083566E">
        <w:rPr>
          <w:lang w:eastAsia="fr-BE"/>
        </w:rPr>
        <w:t>paramètres a</w:t>
      </w:r>
      <w:r>
        <w:rPr>
          <w:lang w:eastAsia="fr-BE"/>
        </w:rPr>
        <w:t xml:space="preserve"> été </w:t>
      </w:r>
      <w:r w:rsidR="0083566E">
        <w:rPr>
          <w:lang w:eastAsia="fr-BE"/>
        </w:rPr>
        <w:t>ajouté</w:t>
      </w:r>
      <w:r>
        <w:rPr>
          <w:lang w:eastAsia="fr-BE"/>
        </w:rPr>
        <w:t xml:space="preserve">. </w:t>
      </w:r>
    </w:p>
    <w:p w:rsidR="00F0459C" w:rsidRDefault="00BD4793" w:rsidP="00242646">
      <w:pPr>
        <w:pStyle w:val="Titre2"/>
        <w:rPr>
          <w:lang w:eastAsia="fr-BE"/>
        </w:rPr>
      </w:pPr>
      <w:bookmarkStart w:id="7" w:name="_Toc513821576"/>
      <w:r>
        <w:rPr>
          <w:lang w:eastAsia="fr-BE"/>
        </w:rPr>
        <w:t>Taille du plateau limitée</w:t>
      </w:r>
      <w:bookmarkEnd w:id="7"/>
    </w:p>
    <w:p w:rsidR="00BD4793" w:rsidRDefault="00BD4793" w:rsidP="00BD4793">
      <w:pPr>
        <w:rPr>
          <w:lang w:eastAsia="fr-BE"/>
        </w:rPr>
      </w:pPr>
      <w:r>
        <w:rPr>
          <w:lang w:eastAsia="fr-BE"/>
        </w:rPr>
        <w:t>La taille du plateau à été limitée et ce</w:t>
      </w:r>
      <w:r w:rsidR="0083566E">
        <w:rPr>
          <w:lang w:eastAsia="fr-BE"/>
        </w:rPr>
        <w:t>,</w:t>
      </w:r>
      <w:r>
        <w:rPr>
          <w:lang w:eastAsia="fr-BE"/>
        </w:rPr>
        <w:t xml:space="preserve"> de manière à avoir un affichage agréable. </w:t>
      </w:r>
    </w:p>
    <w:p w:rsidR="00BD4793" w:rsidRDefault="00BD4793" w:rsidP="00BD4793">
      <w:pPr>
        <w:pStyle w:val="Titre2"/>
        <w:rPr>
          <w:lang w:eastAsia="fr-BE"/>
        </w:rPr>
      </w:pPr>
      <w:bookmarkStart w:id="8" w:name="_Toc513821577"/>
      <w:r>
        <w:rPr>
          <w:lang w:eastAsia="fr-BE"/>
        </w:rPr>
        <w:t>Le chrono</w:t>
      </w:r>
      <w:bookmarkEnd w:id="8"/>
    </w:p>
    <w:p w:rsidR="00BD4793" w:rsidRDefault="00BD4793" w:rsidP="00BD4793">
      <w:pPr>
        <w:pStyle w:val="Corpsdetexte"/>
        <w:rPr>
          <w:lang w:eastAsia="fr-BE"/>
        </w:rPr>
      </w:pPr>
      <w:r>
        <w:rPr>
          <w:lang w:eastAsia="fr-BE"/>
        </w:rPr>
        <w:t xml:space="preserve">Le chrono n’est pas en temps réel, il est mis à jour à chaque </w:t>
      </w:r>
      <w:r w:rsidR="0083566E">
        <w:rPr>
          <w:lang w:eastAsia="fr-BE"/>
        </w:rPr>
        <w:t>« </w:t>
      </w:r>
      <w:r>
        <w:rPr>
          <w:lang w:eastAsia="fr-BE"/>
        </w:rPr>
        <w:t>update</w:t>
      </w:r>
      <w:r w:rsidR="0083566E">
        <w:rPr>
          <w:lang w:eastAsia="fr-BE"/>
        </w:rPr>
        <w:t> » du jeu, donc dè</w:t>
      </w:r>
      <w:r>
        <w:rPr>
          <w:lang w:eastAsia="fr-BE"/>
        </w:rPr>
        <w:t xml:space="preserve">s que le joueur fait une action. </w:t>
      </w:r>
      <w:r w:rsidR="0083566E">
        <w:rPr>
          <w:lang w:eastAsia="fr-BE"/>
        </w:rPr>
        <w:t>Mais il est correct.</w:t>
      </w:r>
    </w:p>
    <w:p w:rsidR="00BD4793" w:rsidRDefault="00BD4793" w:rsidP="00BD4793">
      <w:pPr>
        <w:pStyle w:val="Titre2"/>
        <w:rPr>
          <w:lang w:eastAsia="fr-BE"/>
        </w:rPr>
      </w:pPr>
      <w:bookmarkStart w:id="9" w:name="_Toc513821578"/>
      <w:r>
        <w:rPr>
          <w:lang w:eastAsia="fr-BE"/>
        </w:rPr>
        <w:t>La fin de partie</w:t>
      </w:r>
      <w:bookmarkEnd w:id="9"/>
    </w:p>
    <w:p w:rsidR="00BD4793" w:rsidRDefault="00BD4793" w:rsidP="00BD4793">
      <w:pPr>
        <w:pStyle w:val="Corpsdetexte"/>
        <w:rPr>
          <w:lang w:eastAsia="fr-BE"/>
        </w:rPr>
      </w:pPr>
      <w:r>
        <w:rPr>
          <w:lang w:eastAsia="fr-BE"/>
        </w:rPr>
        <w:t>Pour la fin d</w:t>
      </w:r>
      <w:r w:rsidR="0083566E">
        <w:rPr>
          <w:lang w:eastAsia="fr-BE"/>
        </w:rPr>
        <w:t>e la partie, si l’on perd il y a</w:t>
      </w:r>
      <w:r>
        <w:rPr>
          <w:lang w:eastAsia="fr-BE"/>
        </w:rPr>
        <w:t xml:space="preserve"> directement une </w:t>
      </w:r>
      <w:r w:rsidR="0083566E">
        <w:rPr>
          <w:lang w:eastAsia="fr-BE"/>
        </w:rPr>
        <w:t>« </w:t>
      </w:r>
      <w:proofErr w:type="spellStart"/>
      <w:r>
        <w:rPr>
          <w:lang w:eastAsia="fr-BE"/>
        </w:rPr>
        <w:t>QMessageBox</w:t>
      </w:r>
      <w:proofErr w:type="spellEnd"/>
      <w:r w:rsidR="0083566E">
        <w:rPr>
          <w:lang w:eastAsia="fr-BE"/>
        </w:rPr>
        <w:t> » qui apparait</w:t>
      </w:r>
      <w:r>
        <w:rPr>
          <w:lang w:eastAsia="fr-BE"/>
        </w:rPr>
        <w:t xml:space="preserve"> mais si on gagne il faut refaire un clic pour que la </w:t>
      </w:r>
      <w:proofErr w:type="spellStart"/>
      <w:r>
        <w:rPr>
          <w:lang w:eastAsia="fr-BE"/>
        </w:rPr>
        <w:t>QMessageBox</w:t>
      </w:r>
      <w:proofErr w:type="spellEnd"/>
      <w:r>
        <w:rPr>
          <w:lang w:eastAsia="fr-BE"/>
        </w:rPr>
        <w:t xml:space="preserve"> </w:t>
      </w:r>
      <w:r w:rsidR="0083566E">
        <w:rPr>
          <w:lang w:eastAsia="fr-BE"/>
        </w:rPr>
        <w:t>apparaisse</w:t>
      </w:r>
      <w:r>
        <w:rPr>
          <w:lang w:eastAsia="fr-BE"/>
        </w:rPr>
        <w:t>.</w:t>
      </w:r>
    </w:p>
    <w:p w:rsidR="00A6610F" w:rsidRDefault="00A6610F" w:rsidP="00A6610F">
      <w:pPr>
        <w:pStyle w:val="Titre2"/>
        <w:rPr>
          <w:lang w:eastAsia="fr-BE"/>
        </w:rPr>
      </w:pPr>
      <w:bookmarkStart w:id="10" w:name="_Toc513821579"/>
      <w:r>
        <w:rPr>
          <w:lang w:eastAsia="fr-BE"/>
        </w:rPr>
        <w:t xml:space="preserve">Le </w:t>
      </w:r>
      <w:proofErr w:type="spellStart"/>
      <w:r>
        <w:rPr>
          <w:lang w:eastAsia="fr-BE"/>
        </w:rPr>
        <w:t>palmares</w:t>
      </w:r>
      <w:bookmarkEnd w:id="10"/>
      <w:proofErr w:type="spellEnd"/>
    </w:p>
    <w:p w:rsidR="00A6610F" w:rsidRPr="00A6610F" w:rsidRDefault="00A6610F" w:rsidP="00A6610F">
      <w:pPr>
        <w:pStyle w:val="Corpsdetexte"/>
        <w:rPr>
          <w:lang w:eastAsia="fr-BE"/>
        </w:rPr>
      </w:pPr>
      <w:r>
        <w:rPr>
          <w:lang w:eastAsia="fr-BE"/>
        </w:rPr>
        <w:t xml:space="preserve">L’affichage du </w:t>
      </w:r>
      <w:proofErr w:type="spellStart"/>
      <w:r>
        <w:rPr>
          <w:lang w:eastAsia="fr-BE"/>
        </w:rPr>
        <w:t>palmares</w:t>
      </w:r>
      <w:proofErr w:type="spellEnd"/>
      <w:r>
        <w:rPr>
          <w:lang w:eastAsia="fr-BE"/>
        </w:rPr>
        <w:t xml:space="preserve"> n’est pas optimal.</w:t>
      </w:r>
    </w:p>
    <w:p w:rsidR="0034289D" w:rsidRDefault="00784DF1" w:rsidP="00571A36">
      <w:pPr>
        <w:pStyle w:val="Titre1"/>
        <w:rPr>
          <w:lang w:eastAsia="fr-BE"/>
        </w:rPr>
      </w:pPr>
      <w:bookmarkStart w:id="11" w:name="_Toc513821580"/>
      <w:r>
        <w:rPr>
          <w:lang w:eastAsia="fr-BE"/>
        </w:rPr>
        <w:t>Les bugs</w:t>
      </w:r>
      <w:bookmarkEnd w:id="11"/>
      <w:r>
        <w:rPr>
          <w:lang w:eastAsia="fr-BE"/>
        </w:rPr>
        <w:t xml:space="preserve"> </w:t>
      </w:r>
    </w:p>
    <w:p w:rsidR="00F0459C" w:rsidRDefault="00F0459C" w:rsidP="00571A36">
      <w:pPr>
        <w:pStyle w:val="Titre2"/>
        <w:rPr>
          <w:lang w:eastAsia="fr-BE"/>
        </w:rPr>
      </w:pPr>
      <w:bookmarkStart w:id="12" w:name="_Toc513821581"/>
      <w:r>
        <w:rPr>
          <w:lang w:eastAsia="fr-BE"/>
        </w:rPr>
        <w:t>Paramètre de la taille du tableau</w:t>
      </w:r>
      <w:bookmarkEnd w:id="12"/>
    </w:p>
    <w:p w:rsidR="00F0459C" w:rsidRPr="0083566E" w:rsidRDefault="00F0459C" w:rsidP="00F0459C">
      <w:pPr>
        <w:rPr>
          <w:rFonts w:ascii="Arial" w:hAnsi="Arial" w:cs="Arial" w:hint="eastAsia"/>
          <w:lang w:eastAsia="ja-JP"/>
        </w:rPr>
      </w:pPr>
      <w:r>
        <w:rPr>
          <w:lang w:eastAsia="fr-BE"/>
        </w:rPr>
        <w:t>Pour créer le plateau de taille 5 sur 5 cela fonctionne, un plateau de 13 sur 5 aussi mais un plateau de 5 sur 13</w:t>
      </w:r>
      <w:r w:rsidR="00416C05">
        <w:rPr>
          <w:lang w:eastAsia="fr-BE"/>
        </w:rPr>
        <w:t xml:space="preserve"> non</w:t>
      </w:r>
      <w:r>
        <w:rPr>
          <w:lang w:eastAsia="fr-BE"/>
        </w:rPr>
        <w:t>, i</w:t>
      </w:r>
      <w:r w:rsidR="0083566E">
        <w:rPr>
          <w:lang w:eastAsia="fr-BE"/>
        </w:rPr>
        <w:t>l y a</w:t>
      </w:r>
      <w:r>
        <w:rPr>
          <w:lang w:eastAsia="fr-BE"/>
        </w:rPr>
        <w:t xml:space="preserve"> une erreur</w:t>
      </w:r>
      <w:r w:rsidR="0083566E">
        <w:rPr>
          <w:lang w:eastAsia="fr-BE"/>
        </w:rPr>
        <w:t>. C</w:t>
      </w:r>
      <w:r>
        <w:rPr>
          <w:lang w:eastAsia="fr-BE"/>
        </w:rPr>
        <w:t xml:space="preserve">ela provient de la classe </w:t>
      </w:r>
      <w:proofErr w:type="spellStart"/>
      <w:r>
        <w:rPr>
          <w:lang w:eastAsia="fr-BE"/>
        </w:rPr>
        <w:t>viewcase</w:t>
      </w:r>
      <w:proofErr w:type="spellEnd"/>
      <w:r>
        <w:rPr>
          <w:lang w:eastAsia="fr-BE"/>
        </w:rPr>
        <w:t xml:space="preserve">, de la méthode </w:t>
      </w:r>
      <w:proofErr w:type="spellStart"/>
      <w:r>
        <w:rPr>
          <w:lang w:eastAsia="fr-BE"/>
        </w:rPr>
        <w:t>mousePressEvent</w:t>
      </w:r>
      <w:proofErr w:type="spellEnd"/>
      <w:r>
        <w:rPr>
          <w:lang w:eastAsia="fr-BE"/>
        </w:rPr>
        <w:t xml:space="preserve"> à la ligne 133, le plateau reste des lors à la taille 9 sur 9, </w:t>
      </w:r>
      <w:r w:rsidR="0083566E">
        <w:rPr>
          <w:lang w:eastAsia="fr-BE"/>
        </w:rPr>
        <w:t>a</w:t>
      </w:r>
      <w:r>
        <w:rPr>
          <w:lang w:eastAsia="fr-BE"/>
        </w:rPr>
        <w:t>lors que partout ailleurs le plateau est de la t</w:t>
      </w:r>
      <w:r w:rsidR="0083566E">
        <w:rPr>
          <w:lang w:eastAsia="fr-BE"/>
        </w:rPr>
        <w:t>aille correcte. Pour le 13 sur 5</w:t>
      </w:r>
      <w:r w:rsidR="00416C05">
        <w:rPr>
          <w:lang w:eastAsia="fr-BE"/>
        </w:rPr>
        <w:t>, il n’y a</w:t>
      </w:r>
      <w:r>
        <w:rPr>
          <w:lang w:eastAsia="fr-BE"/>
        </w:rPr>
        <w:t xml:space="preserve"> pas de problème</w:t>
      </w:r>
      <w:r w:rsidR="0083566E">
        <w:rPr>
          <w:lang w:eastAsia="fr-BE"/>
        </w:rPr>
        <w:t xml:space="preserve"> mais 5 sur 13 oui. Pour cette dernière dimension et les variantes possibles (ex : 5 sur 12) aucune solution n’a été trouvée.</w:t>
      </w:r>
    </w:p>
    <w:p w:rsidR="00242646" w:rsidRDefault="005F7070" w:rsidP="00242646">
      <w:pPr>
        <w:pStyle w:val="Titre2"/>
      </w:pPr>
      <w:bookmarkStart w:id="13" w:name="_Toc513821582"/>
      <w:r>
        <w:t>Les test</w:t>
      </w:r>
      <w:r w:rsidR="00242646">
        <w:t>s</w:t>
      </w:r>
      <w:bookmarkEnd w:id="13"/>
    </w:p>
    <w:p w:rsidR="00242646" w:rsidRDefault="005F7070" w:rsidP="00784DF1">
      <w:r>
        <w:t>N</w:t>
      </w:r>
      <w:r w:rsidR="00242646">
        <w:t xml:space="preserve">ous n’avons pas eux le temps de tester la classe </w:t>
      </w:r>
      <w:proofErr w:type="spellStart"/>
      <w:r w:rsidR="00242646">
        <w:t>game</w:t>
      </w:r>
      <w:proofErr w:type="spellEnd"/>
      <w:r w:rsidR="00242646">
        <w:t xml:space="preserve">. </w:t>
      </w:r>
    </w:p>
    <w:p w:rsidR="00242646" w:rsidRDefault="0083566E" w:rsidP="00784DF1">
      <w:r>
        <w:t>La classe time n’as pas réussi</w:t>
      </w:r>
      <w:r w:rsidR="00242646">
        <w:t xml:space="preserve"> à </w:t>
      </w:r>
      <w:r w:rsidR="005F7070">
        <w:t>être testée</w:t>
      </w:r>
      <w:r w:rsidR="00242646">
        <w:t xml:space="preserve"> car nous ne savion</w:t>
      </w:r>
      <w:r w:rsidR="005F7070">
        <w:t>s</w:t>
      </w:r>
      <w:r>
        <w:t xml:space="preserve"> pas comment. N</w:t>
      </w:r>
      <w:r w:rsidR="005F7070">
        <w:t>ous avons essayé</w:t>
      </w:r>
      <w:r w:rsidR="00242646">
        <w:t xml:space="preserve"> avec la méthode </w:t>
      </w:r>
      <w:proofErr w:type="spellStart"/>
      <w:r w:rsidR="00242646">
        <w:t>sleep</w:t>
      </w:r>
      <w:proofErr w:type="spellEnd"/>
      <w:r w:rsidR="00242646">
        <w:t xml:space="preserve"> ou l util</w:t>
      </w:r>
      <w:r>
        <w:t>isation de thread mais cela n’a</w:t>
      </w:r>
      <w:r w:rsidR="00242646">
        <w:t xml:space="preserve"> pas </w:t>
      </w:r>
      <w:r w:rsidR="005F7070">
        <w:t>fonctionné</w:t>
      </w:r>
      <w:r w:rsidR="00242646">
        <w:t xml:space="preserve">. </w:t>
      </w:r>
    </w:p>
    <w:p w:rsidR="00242646" w:rsidRDefault="00242646" w:rsidP="00242646">
      <w:pPr>
        <w:pStyle w:val="Titre2"/>
      </w:pPr>
      <w:bookmarkStart w:id="14" w:name="_Toc513821583"/>
      <w:r>
        <w:t>Les warnings</w:t>
      </w:r>
      <w:bookmarkEnd w:id="14"/>
    </w:p>
    <w:p w:rsidR="00242646" w:rsidRDefault="00BD4793" w:rsidP="00784DF1">
      <w:r>
        <w:t>Aucun warning n’est signalé.</w:t>
      </w:r>
    </w:p>
    <w:p w:rsidR="006C2F29" w:rsidRDefault="006C2F29" w:rsidP="00784DF1"/>
    <w:p w:rsidR="006C2F29" w:rsidRDefault="006C2F29" w:rsidP="00784DF1"/>
    <w:p w:rsidR="00BD4793" w:rsidRDefault="00BD4793">
      <w:pPr>
        <w:suppressAutoHyphens w:val="0"/>
        <w:spacing w:after="0" w:line="240" w:lineRule="auto"/>
        <w:rPr>
          <w:rFonts w:ascii="Cambria" w:hAnsi="Cambria"/>
          <w:b/>
          <w:bCs/>
          <w:color w:val="365F91"/>
          <w:sz w:val="28"/>
          <w:szCs w:val="28"/>
          <w:lang w:eastAsia="fr-BE"/>
        </w:rPr>
      </w:pPr>
    </w:p>
    <w:p w:rsidR="00722A04" w:rsidRDefault="006C2F29" w:rsidP="00722A04">
      <w:pPr>
        <w:pStyle w:val="Titre1"/>
        <w:rPr>
          <w:lang w:eastAsia="fr-BE"/>
        </w:rPr>
      </w:pPr>
      <w:bookmarkStart w:id="15" w:name="_Toc513821584"/>
      <w:r>
        <w:rPr>
          <w:lang w:eastAsia="fr-BE"/>
        </w:rPr>
        <w:t>Problèmes</w:t>
      </w:r>
      <w:r w:rsidR="00722A04">
        <w:rPr>
          <w:lang w:eastAsia="fr-BE"/>
        </w:rPr>
        <w:t xml:space="preserve"> rencontrer</w:t>
      </w:r>
      <w:bookmarkEnd w:id="15"/>
    </w:p>
    <w:p w:rsidR="00722A04" w:rsidRDefault="00722A04" w:rsidP="00722A04">
      <w:pPr>
        <w:pStyle w:val="Corpsdetexte"/>
        <w:rPr>
          <w:lang w:eastAsia="fr-BE"/>
        </w:rPr>
      </w:pPr>
    </w:p>
    <w:p w:rsidR="00242646" w:rsidRDefault="006234DF" w:rsidP="00242646">
      <w:pPr>
        <w:pStyle w:val="Titre2"/>
        <w:rPr>
          <w:lang w:eastAsia="fr-BE"/>
        </w:rPr>
      </w:pPr>
      <w:bookmarkStart w:id="16" w:name="_Toc513821585"/>
      <w:r>
        <w:rPr>
          <w:lang w:eastAsia="fr-BE"/>
        </w:rPr>
        <w:t>Problèmes</w:t>
      </w:r>
      <w:r w:rsidR="00242646">
        <w:rPr>
          <w:lang w:eastAsia="fr-BE"/>
        </w:rPr>
        <w:t xml:space="preserve"> de </w:t>
      </w:r>
      <w:r>
        <w:rPr>
          <w:lang w:eastAsia="fr-BE"/>
        </w:rPr>
        <w:t>développement</w:t>
      </w:r>
      <w:bookmarkEnd w:id="16"/>
    </w:p>
    <w:p w:rsidR="00BD4793" w:rsidRDefault="0083566E" w:rsidP="00BD4793">
      <w:pPr>
        <w:pStyle w:val="Corpsdetexte"/>
        <w:rPr>
          <w:lang w:eastAsia="fr-BE"/>
        </w:rPr>
      </w:pPr>
      <w:r>
        <w:rPr>
          <w:lang w:eastAsia="fr-BE"/>
        </w:rPr>
        <w:t>Pour le</w:t>
      </w:r>
      <w:r w:rsidR="00242646">
        <w:rPr>
          <w:lang w:eastAsia="fr-BE"/>
        </w:rPr>
        <w:t xml:space="preserve"> </w:t>
      </w:r>
      <w:r w:rsidR="00BD4793">
        <w:rPr>
          <w:lang w:eastAsia="fr-BE"/>
        </w:rPr>
        <w:t>graphique</w:t>
      </w:r>
      <w:r>
        <w:rPr>
          <w:lang w:eastAsia="fr-BE"/>
        </w:rPr>
        <w:t>,</w:t>
      </w:r>
      <w:r w:rsidR="00BD4793">
        <w:rPr>
          <w:lang w:eastAsia="fr-BE"/>
        </w:rPr>
        <w:t xml:space="preserve"> la création du plateau avec un </w:t>
      </w:r>
      <w:proofErr w:type="spellStart"/>
      <w:r>
        <w:rPr>
          <w:lang w:eastAsia="fr-BE"/>
        </w:rPr>
        <w:t>QGridLayout</w:t>
      </w:r>
      <w:proofErr w:type="spellEnd"/>
      <w:r>
        <w:rPr>
          <w:lang w:eastAsia="fr-BE"/>
        </w:rPr>
        <w:t xml:space="preserve"> et du </w:t>
      </w:r>
      <w:proofErr w:type="spellStart"/>
      <w:r>
        <w:rPr>
          <w:lang w:eastAsia="fr-BE"/>
        </w:rPr>
        <w:t>board</w:t>
      </w:r>
      <w:proofErr w:type="spellEnd"/>
      <w:r>
        <w:rPr>
          <w:lang w:eastAsia="fr-BE"/>
        </w:rPr>
        <w:t xml:space="preserve"> fût compliquée</w:t>
      </w:r>
      <w:r w:rsidR="00BD4793">
        <w:rPr>
          <w:lang w:eastAsia="fr-BE"/>
        </w:rPr>
        <w:t xml:space="preserve"> car à plusieurs endroit il y avait eu des inversions de longueur et largeur et inversement.</w:t>
      </w:r>
    </w:p>
    <w:p w:rsidR="00775C8B" w:rsidRDefault="00775C8B" w:rsidP="00BD4793">
      <w:pPr>
        <w:pStyle w:val="Corpsdetexte"/>
        <w:rPr>
          <w:lang w:eastAsia="fr-BE"/>
        </w:rPr>
      </w:pPr>
      <w:r>
        <w:rPr>
          <w:lang w:eastAsia="fr-BE"/>
        </w:rPr>
        <w:t>L</w:t>
      </w:r>
      <w:r w:rsidR="00AC7719">
        <w:rPr>
          <w:lang w:eastAsia="fr-BE"/>
        </w:rPr>
        <w:t>a correction de plusieurs bugs a</w:t>
      </w:r>
      <w:r>
        <w:rPr>
          <w:lang w:eastAsia="fr-BE"/>
        </w:rPr>
        <w:t xml:space="preserve"> pris du temps. </w:t>
      </w:r>
    </w:p>
    <w:p w:rsidR="00775C8B" w:rsidRPr="00242646" w:rsidRDefault="00775C8B" w:rsidP="00BD4793">
      <w:pPr>
        <w:pStyle w:val="Corpsdetexte"/>
        <w:rPr>
          <w:lang w:eastAsia="fr-BE"/>
        </w:rPr>
      </w:pPr>
      <w:r>
        <w:rPr>
          <w:lang w:eastAsia="fr-BE"/>
        </w:rPr>
        <w:t>L’essai de</w:t>
      </w:r>
      <w:r w:rsidR="00AC7719">
        <w:rPr>
          <w:lang w:eastAsia="fr-BE"/>
        </w:rPr>
        <w:t xml:space="preserve"> créer un chrono en temps réel a été fait mais cela est resté sans résultats</w:t>
      </w:r>
      <w:r>
        <w:rPr>
          <w:lang w:eastAsia="fr-BE"/>
        </w:rPr>
        <w:t xml:space="preserve">. J’ai pensé à utiliser la méthode </w:t>
      </w:r>
      <w:proofErr w:type="spellStart"/>
      <w:r>
        <w:rPr>
          <w:lang w:eastAsia="fr-BE"/>
        </w:rPr>
        <w:t>sleep</w:t>
      </w:r>
      <w:proofErr w:type="spellEnd"/>
      <w:r w:rsidR="00AC7719">
        <w:rPr>
          <w:lang w:eastAsia="fr-BE"/>
        </w:rPr>
        <w:t xml:space="preserve"> mais si le jeu n’est pas testé</w:t>
      </w:r>
      <w:r>
        <w:rPr>
          <w:lang w:eastAsia="fr-BE"/>
        </w:rPr>
        <w:t xml:space="preserve"> sur </w:t>
      </w:r>
      <w:proofErr w:type="spellStart"/>
      <w:r>
        <w:rPr>
          <w:lang w:eastAsia="fr-BE"/>
        </w:rPr>
        <w:t>windows</w:t>
      </w:r>
      <w:proofErr w:type="spellEnd"/>
      <w:r>
        <w:rPr>
          <w:lang w:eastAsia="fr-BE"/>
        </w:rPr>
        <w:t xml:space="preserve"> cela peut poser des problèmes.</w:t>
      </w:r>
      <w:r w:rsidR="00AC7719">
        <w:rPr>
          <w:lang w:eastAsia="fr-BE"/>
        </w:rPr>
        <w:t xml:space="preserve"> L’utilisation de thread n’a</w:t>
      </w:r>
      <w:r>
        <w:rPr>
          <w:lang w:eastAsia="fr-BE"/>
        </w:rPr>
        <w:t xml:space="preserve"> pas</w:t>
      </w:r>
      <w:r w:rsidR="00AC7719">
        <w:rPr>
          <w:lang w:eastAsia="fr-BE"/>
        </w:rPr>
        <w:t xml:space="preserve"> été </w:t>
      </w:r>
      <w:proofErr w:type="spellStart"/>
      <w:r w:rsidR="00AC7719">
        <w:rPr>
          <w:lang w:eastAsia="fr-BE"/>
        </w:rPr>
        <w:t>essayeé</w:t>
      </w:r>
      <w:proofErr w:type="spellEnd"/>
      <w:r>
        <w:rPr>
          <w:lang w:eastAsia="fr-BE"/>
        </w:rPr>
        <w:t xml:space="preserve"> par crainte de non compilation sur les machines de l’école. </w:t>
      </w:r>
    </w:p>
    <w:p w:rsidR="0034289D" w:rsidRPr="00F53E8E" w:rsidRDefault="006E5FF9" w:rsidP="00F53E8E">
      <w:pPr>
        <w:pStyle w:val="Titre1"/>
        <w:rPr>
          <w:szCs w:val="24"/>
        </w:rPr>
      </w:pPr>
      <w:bookmarkStart w:id="17" w:name="_Toc513821586"/>
      <w:r w:rsidRPr="00F53E8E">
        <w:rPr>
          <w:szCs w:val="24"/>
        </w:rPr>
        <w:t>E</w:t>
      </w:r>
      <w:r w:rsidR="0034289D" w:rsidRPr="00F53E8E">
        <w:rPr>
          <w:szCs w:val="24"/>
        </w:rPr>
        <w:t>stimation du temps</w:t>
      </w:r>
      <w:bookmarkEnd w:id="17"/>
      <w:r w:rsidR="0034289D" w:rsidRPr="00F53E8E">
        <w:rPr>
          <w:szCs w:val="24"/>
        </w:rPr>
        <w:t xml:space="preserve"> </w:t>
      </w:r>
    </w:p>
    <w:p w:rsidR="006E5FF9" w:rsidRDefault="006E5FF9" w:rsidP="006E5FF9">
      <w:pPr>
        <w:pStyle w:val="Corpsdetexte"/>
        <w:rPr>
          <w:lang w:eastAsia="fr-BE"/>
        </w:rPr>
      </w:pPr>
    </w:p>
    <w:p w:rsidR="006E5FF9" w:rsidRDefault="006E5FF9" w:rsidP="006E5FF9">
      <w:pPr>
        <w:pStyle w:val="Corpsdetexte"/>
        <w:rPr>
          <w:lang w:eastAsia="fr-BE"/>
        </w:rPr>
      </w:pPr>
      <w:r>
        <w:rPr>
          <w:lang w:eastAsia="fr-BE"/>
        </w:rPr>
        <w:t xml:space="preserve">En </w:t>
      </w:r>
      <w:r w:rsidR="00775C8B">
        <w:rPr>
          <w:lang w:eastAsia="fr-BE"/>
        </w:rPr>
        <w:t>termes</w:t>
      </w:r>
      <w:r>
        <w:rPr>
          <w:lang w:eastAsia="fr-BE"/>
        </w:rPr>
        <w:t xml:space="preserve"> de temps</w:t>
      </w:r>
      <w:r w:rsidR="00165B54">
        <w:rPr>
          <w:lang w:eastAsia="fr-BE"/>
        </w:rPr>
        <w:t>,</w:t>
      </w:r>
      <w:r>
        <w:rPr>
          <w:lang w:eastAsia="fr-BE"/>
        </w:rPr>
        <w:t xml:space="preserve"> </w:t>
      </w:r>
      <w:r w:rsidR="00BD4793">
        <w:rPr>
          <w:lang w:eastAsia="fr-BE"/>
        </w:rPr>
        <w:t>l’estimation est à 40</w:t>
      </w:r>
      <w:r>
        <w:rPr>
          <w:lang w:eastAsia="fr-BE"/>
        </w:rPr>
        <w:t xml:space="preserve">h le temps du </w:t>
      </w:r>
      <w:r w:rsidR="00165B54">
        <w:rPr>
          <w:lang w:eastAsia="fr-BE"/>
        </w:rPr>
        <w:t>développement</w:t>
      </w:r>
      <w:r w:rsidR="00BD4793">
        <w:rPr>
          <w:lang w:eastAsia="fr-BE"/>
        </w:rPr>
        <w:t xml:space="preserve"> d</w:t>
      </w:r>
      <w:r w:rsidR="00775C8B">
        <w:rPr>
          <w:lang w:eastAsia="fr-BE"/>
        </w:rPr>
        <w:t>e la partie graphique pl</w:t>
      </w:r>
      <w:r w:rsidR="00BD4793">
        <w:rPr>
          <w:lang w:eastAsia="fr-BE"/>
        </w:rPr>
        <w:t xml:space="preserve">us </w:t>
      </w:r>
      <w:r w:rsidR="00775C8B">
        <w:rPr>
          <w:lang w:eastAsia="fr-BE"/>
        </w:rPr>
        <w:t>la correction de plusieurs bugs</w:t>
      </w:r>
      <w:r>
        <w:rPr>
          <w:lang w:eastAsia="fr-BE"/>
        </w:rPr>
        <w:t xml:space="preserve">. </w:t>
      </w:r>
    </w:p>
    <w:p w:rsidR="006E5FF9" w:rsidRDefault="006E5FF9" w:rsidP="006E5FF9">
      <w:pPr>
        <w:pStyle w:val="Titre1"/>
        <w:rPr>
          <w:lang w:eastAsia="fr-BE"/>
        </w:rPr>
      </w:pPr>
      <w:bookmarkStart w:id="18" w:name="_Toc513821587"/>
      <w:r>
        <w:rPr>
          <w:lang w:eastAsia="fr-BE"/>
        </w:rPr>
        <w:t xml:space="preserve">Modification de la </w:t>
      </w:r>
      <w:r w:rsidR="00BD4793">
        <w:rPr>
          <w:lang w:eastAsia="fr-BE"/>
        </w:rPr>
        <w:t>partie</w:t>
      </w:r>
      <w:r>
        <w:rPr>
          <w:lang w:eastAsia="fr-BE"/>
        </w:rPr>
        <w:t xml:space="preserve"> </w:t>
      </w:r>
      <w:bookmarkEnd w:id="18"/>
      <w:r w:rsidR="00AC7719">
        <w:rPr>
          <w:lang w:eastAsia="fr-BE"/>
        </w:rPr>
        <w:t>modèle</w:t>
      </w:r>
    </w:p>
    <w:p w:rsidR="006E5FF9" w:rsidRDefault="006E5FF9" w:rsidP="006E5FF9">
      <w:pPr>
        <w:pStyle w:val="Corpsdetexte"/>
        <w:rPr>
          <w:lang w:eastAsia="fr-BE"/>
        </w:rPr>
      </w:pPr>
    </w:p>
    <w:p w:rsidR="00842B32" w:rsidRDefault="00BD4793" w:rsidP="006E5FF9">
      <w:pPr>
        <w:pStyle w:val="Corpsdetexte"/>
        <w:rPr>
          <w:lang w:eastAsia="fr-BE"/>
        </w:rPr>
      </w:pPr>
      <w:r>
        <w:rPr>
          <w:lang w:eastAsia="fr-BE"/>
        </w:rPr>
        <w:t xml:space="preserve">Plusieurs modifications ont été </w:t>
      </w:r>
      <w:r w:rsidR="006605C5">
        <w:rPr>
          <w:lang w:eastAsia="fr-BE"/>
        </w:rPr>
        <w:t xml:space="preserve">apportées à la classe </w:t>
      </w:r>
      <w:proofErr w:type="spellStart"/>
      <w:r w:rsidR="006605C5">
        <w:rPr>
          <w:lang w:eastAsia="fr-BE"/>
        </w:rPr>
        <w:t>Board</w:t>
      </w:r>
      <w:proofErr w:type="spellEnd"/>
      <w:r w:rsidR="006605C5">
        <w:rPr>
          <w:lang w:eastAsia="fr-BE"/>
        </w:rPr>
        <w:t>,</w:t>
      </w:r>
      <w:r w:rsidR="00AC7719">
        <w:rPr>
          <w:lang w:eastAsia="fr-BE"/>
        </w:rPr>
        <w:t xml:space="preserve"> </w:t>
      </w:r>
      <w:r>
        <w:rPr>
          <w:lang w:eastAsia="fr-BE"/>
        </w:rPr>
        <w:t>la classe Game</w:t>
      </w:r>
      <w:r w:rsidR="006605C5">
        <w:rPr>
          <w:lang w:eastAsia="fr-BE"/>
        </w:rPr>
        <w:t xml:space="preserve"> et du patron </w:t>
      </w:r>
      <w:proofErr w:type="spellStart"/>
      <w:r w:rsidR="006605C5">
        <w:rPr>
          <w:lang w:eastAsia="fr-BE"/>
        </w:rPr>
        <w:t>Observer_Observable</w:t>
      </w:r>
      <w:proofErr w:type="spellEnd"/>
      <w:r>
        <w:rPr>
          <w:lang w:eastAsia="fr-BE"/>
        </w:rPr>
        <w:t>.</w:t>
      </w:r>
    </w:p>
    <w:p w:rsidR="006E5FF9" w:rsidRDefault="00BD4793" w:rsidP="00BD4793">
      <w:pPr>
        <w:pStyle w:val="Titre2"/>
        <w:rPr>
          <w:lang w:eastAsia="fr-BE"/>
        </w:rPr>
      </w:pPr>
      <w:bookmarkStart w:id="19" w:name="_Toc513821588"/>
      <w:proofErr w:type="spellStart"/>
      <w:r>
        <w:rPr>
          <w:lang w:eastAsia="fr-BE"/>
        </w:rPr>
        <w:t>Board</w:t>
      </w:r>
      <w:bookmarkEnd w:id="19"/>
      <w:proofErr w:type="spellEnd"/>
    </w:p>
    <w:p w:rsidR="00BD4793" w:rsidRDefault="00BD4793" w:rsidP="00BD4793">
      <w:pPr>
        <w:pStyle w:val="Corpsdetexte"/>
        <w:rPr>
          <w:lang w:eastAsia="fr-BE"/>
        </w:rPr>
      </w:pPr>
      <w:r>
        <w:rPr>
          <w:lang w:eastAsia="fr-BE"/>
        </w:rPr>
        <w:t>Selon le choix de la partie, le nombre de bombes, choisir entre l’</w:t>
      </w:r>
      <w:r w:rsidR="006605C5">
        <w:rPr>
          <w:lang w:eastAsia="fr-BE"/>
        </w:rPr>
        <w:t>initialisation</w:t>
      </w:r>
      <w:r>
        <w:rPr>
          <w:lang w:eastAsia="fr-BE"/>
        </w:rPr>
        <w:t xml:space="preserve"> par défaut, par nombre de bombes </w:t>
      </w:r>
      <w:r w:rsidR="006605C5">
        <w:rPr>
          <w:lang w:eastAsia="fr-BE"/>
        </w:rPr>
        <w:t>sélectionné</w:t>
      </w:r>
      <w:r w:rsidR="00AC7719">
        <w:rPr>
          <w:lang w:eastAsia="fr-BE"/>
        </w:rPr>
        <w:t>es</w:t>
      </w:r>
      <w:r>
        <w:rPr>
          <w:lang w:eastAsia="fr-BE"/>
        </w:rPr>
        <w:t xml:space="preserve"> ou par pourcentage de bombes </w:t>
      </w:r>
      <w:r w:rsidR="00AC7719">
        <w:rPr>
          <w:lang w:eastAsia="fr-BE"/>
        </w:rPr>
        <w:t>sélectionnées</w:t>
      </w:r>
      <w:r>
        <w:rPr>
          <w:lang w:eastAsia="fr-BE"/>
        </w:rPr>
        <w:t xml:space="preserve"> fonctionne. </w:t>
      </w:r>
    </w:p>
    <w:p w:rsidR="00775C8B" w:rsidRDefault="00AC7719" w:rsidP="00BD4793">
      <w:pPr>
        <w:pStyle w:val="Corpsdetexte"/>
        <w:rPr>
          <w:lang w:eastAsia="fr-BE"/>
        </w:rPr>
      </w:pPr>
      <w:r>
        <w:rPr>
          <w:lang w:eastAsia="fr-BE"/>
        </w:rPr>
        <w:t>Des problèmes lié</w:t>
      </w:r>
      <w:r w:rsidR="00775C8B">
        <w:rPr>
          <w:lang w:eastAsia="fr-BE"/>
        </w:rPr>
        <w:t>s au positionnement et à l’enl</w:t>
      </w:r>
      <w:r>
        <w:rPr>
          <w:lang w:eastAsia="fr-BE"/>
        </w:rPr>
        <w:t>èvement de flag fût corrigés</w:t>
      </w:r>
      <w:r w:rsidR="00775C8B">
        <w:rPr>
          <w:lang w:eastAsia="fr-BE"/>
        </w:rPr>
        <w:t xml:space="preserve"> car cela créait des erreur</w:t>
      </w:r>
      <w:r>
        <w:rPr>
          <w:lang w:eastAsia="fr-BE"/>
        </w:rPr>
        <w:t>s et arrê</w:t>
      </w:r>
      <w:r w:rsidR="00775C8B">
        <w:rPr>
          <w:lang w:eastAsia="fr-BE"/>
        </w:rPr>
        <w:t>t</w:t>
      </w:r>
      <w:r>
        <w:rPr>
          <w:lang w:eastAsia="fr-BE"/>
        </w:rPr>
        <w:t>s brutaux</w:t>
      </w:r>
      <w:r w:rsidR="00775C8B">
        <w:rPr>
          <w:lang w:eastAsia="fr-BE"/>
        </w:rPr>
        <w:t>.</w:t>
      </w:r>
    </w:p>
    <w:p w:rsidR="00BD4793" w:rsidRDefault="00BD4793" w:rsidP="00BD4793">
      <w:pPr>
        <w:pStyle w:val="Titre2"/>
        <w:rPr>
          <w:lang w:eastAsia="fr-BE"/>
        </w:rPr>
      </w:pPr>
      <w:bookmarkStart w:id="20" w:name="_Toc513821589"/>
      <w:r>
        <w:rPr>
          <w:lang w:eastAsia="fr-BE"/>
        </w:rPr>
        <w:t>Game</w:t>
      </w:r>
      <w:bookmarkEnd w:id="20"/>
    </w:p>
    <w:p w:rsidR="00BD4793" w:rsidRDefault="006605C5" w:rsidP="00BD4793">
      <w:pPr>
        <w:pStyle w:val="Corpsdetexte"/>
        <w:rPr>
          <w:lang w:eastAsia="fr-BE"/>
        </w:rPr>
      </w:pPr>
      <w:r>
        <w:rPr>
          <w:lang w:eastAsia="fr-BE"/>
        </w:rPr>
        <w:t>Le con</w:t>
      </w:r>
      <w:r w:rsidR="00AC7719">
        <w:rPr>
          <w:lang w:eastAsia="fr-BE"/>
        </w:rPr>
        <w:t>structeur pour la partie modèle a</w:t>
      </w:r>
      <w:r>
        <w:rPr>
          <w:lang w:eastAsia="fr-BE"/>
        </w:rPr>
        <w:t xml:space="preserve"> été mis entre commentaire, c</w:t>
      </w:r>
      <w:r w:rsidR="00AC7719">
        <w:rPr>
          <w:lang w:eastAsia="fr-BE"/>
        </w:rPr>
        <w:t>ar pour la partie graphique tous</w:t>
      </w:r>
      <w:r>
        <w:rPr>
          <w:lang w:eastAsia="fr-BE"/>
        </w:rPr>
        <w:t xml:space="preserve"> les </w:t>
      </w:r>
      <w:r w:rsidR="00AC7719">
        <w:rPr>
          <w:lang w:eastAsia="fr-BE"/>
        </w:rPr>
        <w:t>paramètres</w:t>
      </w:r>
      <w:r>
        <w:rPr>
          <w:lang w:eastAsia="fr-BE"/>
        </w:rPr>
        <w:t xml:space="preserve"> sont connus avant la création d’un nouveau </w:t>
      </w:r>
      <w:r w:rsidR="00AC7719">
        <w:rPr>
          <w:lang w:eastAsia="fr-BE"/>
        </w:rPr>
        <w:t>« </w:t>
      </w:r>
      <w:proofErr w:type="spellStart"/>
      <w:r>
        <w:rPr>
          <w:lang w:eastAsia="fr-BE"/>
        </w:rPr>
        <w:t>game</w:t>
      </w:r>
      <w:proofErr w:type="spellEnd"/>
      <w:r w:rsidR="00AC7719">
        <w:rPr>
          <w:lang w:eastAsia="fr-BE"/>
        </w:rPr>
        <w:t> »</w:t>
      </w:r>
      <w:r>
        <w:rPr>
          <w:lang w:eastAsia="fr-BE"/>
        </w:rPr>
        <w:t>. Le nouveau con</w:t>
      </w:r>
      <w:r w:rsidR="00AC7719">
        <w:rPr>
          <w:lang w:eastAsia="fr-BE"/>
        </w:rPr>
        <w:t>structeur reçoit tous</w:t>
      </w:r>
      <w:r>
        <w:rPr>
          <w:lang w:eastAsia="fr-BE"/>
        </w:rPr>
        <w:t xml:space="preserve"> les </w:t>
      </w:r>
      <w:r w:rsidR="00AC7719">
        <w:rPr>
          <w:lang w:eastAsia="fr-BE"/>
        </w:rPr>
        <w:t>paramètres</w:t>
      </w:r>
      <w:r>
        <w:rPr>
          <w:lang w:eastAsia="fr-BE"/>
        </w:rPr>
        <w:t xml:space="preserve"> en entrée. </w:t>
      </w:r>
    </w:p>
    <w:p w:rsidR="006605C5" w:rsidRDefault="00AC7719" w:rsidP="00BD4793">
      <w:pPr>
        <w:pStyle w:val="Corpsdetexte"/>
        <w:rPr>
          <w:lang w:eastAsia="fr-BE"/>
        </w:rPr>
      </w:pPr>
      <w:r>
        <w:rPr>
          <w:lang w:eastAsia="fr-BE"/>
        </w:rPr>
        <w:t xml:space="preserve">Un attribut </w:t>
      </w:r>
      <w:proofErr w:type="spellStart"/>
      <w:r>
        <w:rPr>
          <w:lang w:eastAsia="fr-BE"/>
        </w:rPr>
        <w:t>boolean</w:t>
      </w:r>
      <w:proofErr w:type="spellEnd"/>
      <w:r>
        <w:rPr>
          <w:lang w:eastAsia="fr-BE"/>
        </w:rPr>
        <w:t xml:space="preserve"> </w:t>
      </w:r>
      <w:proofErr w:type="spellStart"/>
      <w:r>
        <w:rPr>
          <w:lang w:eastAsia="fr-BE"/>
        </w:rPr>
        <w:t>win</w:t>
      </w:r>
      <w:proofErr w:type="spellEnd"/>
      <w:r>
        <w:rPr>
          <w:lang w:eastAsia="fr-BE"/>
        </w:rPr>
        <w:t>_ a été ajouté</w:t>
      </w:r>
      <w:r w:rsidR="006605C5">
        <w:rPr>
          <w:lang w:eastAsia="fr-BE"/>
        </w:rPr>
        <w:t xml:space="preserve"> pour savoir si une fois la partie fini</w:t>
      </w:r>
      <w:r>
        <w:rPr>
          <w:lang w:eastAsia="fr-BE"/>
        </w:rPr>
        <w:t>e, si le jeu est gagné</w:t>
      </w:r>
      <w:r w:rsidR="006605C5">
        <w:rPr>
          <w:lang w:eastAsia="fr-BE"/>
        </w:rPr>
        <w:t xml:space="preserve"> ou non. </w:t>
      </w:r>
    </w:p>
    <w:p w:rsidR="006605C5" w:rsidRDefault="006605C5" w:rsidP="006605C5">
      <w:pPr>
        <w:pStyle w:val="Titre2"/>
        <w:rPr>
          <w:lang w:eastAsia="fr-BE"/>
        </w:rPr>
      </w:pPr>
      <w:bookmarkStart w:id="21" w:name="_Toc513821590"/>
      <w:r>
        <w:rPr>
          <w:lang w:eastAsia="fr-BE"/>
        </w:rPr>
        <w:t>Observer – Observable</w:t>
      </w:r>
      <w:bookmarkEnd w:id="21"/>
    </w:p>
    <w:p w:rsidR="006605C5" w:rsidRDefault="006605C5" w:rsidP="006605C5">
      <w:pPr>
        <w:pStyle w:val="Corpsdetexte"/>
        <w:rPr>
          <w:lang w:eastAsia="fr-BE"/>
        </w:rPr>
      </w:pPr>
      <w:r>
        <w:rPr>
          <w:lang w:eastAsia="fr-BE"/>
        </w:rPr>
        <w:t xml:space="preserve">Pour la partie modèle la classe </w:t>
      </w:r>
      <w:proofErr w:type="spellStart"/>
      <w:r>
        <w:rPr>
          <w:lang w:eastAsia="fr-BE"/>
        </w:rPr>
        <w:t>Board</w:t>
      </w:r>
      <w:proofErr w:type="spellEnd"/>
      <w:r w:rsidR="00AC7719">
        <w:rPr>
          <w:lang w:eastAsia="fr-BE"/>
        </w:rPr>
        <w:t xml:space="preserve"> dérivait</w:t>
      </w:r>
      <w:r>
        <w:rPr>
          <w:lang w:eastAsia="fr-BE"/>
        </w:rPr>
        <w:t xml:space="preserve"> Observable, mais cela </w:t>
      </w:r>
      <w:r w:rsidR="00AC7719">
        <w:rPr>
          <w:lang w:eastAsia="fr-BE"/>
        </w:rPr>
        <w:t>créât une erreur lors des test</w:t>
      </w:r>
      <w:r>
        <w:rPr>
          <w:lang w:eastAsia="fr-BE"/>
        </w:rPr>
        <w:t>s d</w:t>
      </w:r>
      <w:r w:rsidR="00AC7719">
        <w:rPr>
          <w:lang w:eastAsia="fr-BE"/>
        </w:rPr>
        <w:t xml:space="preserve">e la classe </w:t>
      </w:r>
      <w:proofErr w:type="spellStart"/>
      <w:r w:rsidR="00AC7719">
        <w:rPr>
          <w:lang w:eastAsia="fr-BE"/>
        </w:rPr>
        <w:t>board</w:t>
      </w:r>
      <w:proofErr w:type="spellEnd"/>
      <w:r w:rsidR="00AC7719">
        <w:rPr>
          <w:lang w:eastAsia="fr-BE"/>
        </w:rPr>
        <w:t>, l’erreur n’a</w:t>
      </w:r>
      <w:r>
        <w:rPr>
          <w:lang w:eastAsia="fr-BE"/>
        </w:rPr>
        <w:t xml:space="preserve"> jamais </w:t>
      </w:r>
      <w:r w:rsidR="00AC7719">
        <w:rPr>
          <w:lang w:eastAsia="fr-BE"/>
        </w:rPr>
        <w:t>réellement été trouvé</w:t>
      </w:r>
      <w:r>
        <w:rPr>
          <w:lang w:eastAsia="fr-BE"/>
        </w:rPr>
        <w:t xml:space="preserve">. </w:t>
      </w:r>
    </w:p>
    <w:p w:rsidR="006605C5" w:rsidRPr="006605C5" w:rsidRDefault="006605C5" w:rsidP="006605C5">
      <w:pPr>
        <w:pStyle w:val="Corpsdetexte"/>
        <w:rPr>
          <w:lang w:eastAsia="fr-BE"/>
        </w:rPr>
      </w:pPr>
      <w:r>
        <w:rPr>
          <w:lang w:eastAsia="fr-BE"/>
        </w:rPr>
        <w:lastRenderedPageBreak/>
        <w:t>Pour la partie graphique</w:t>
      </w:r>
      <w:r w:rsidR="00AC7719">
        <w:rPr>
          <w:lang w:eastAsia="fr-BE"/>
        </w:rPr>
        <w:t>,</w:t>
      </w:r>
      <w:r>
        <w:rPr>
          <w:lang w:eastAsia="fr-BE"/>
        </w:rPr>
        <w:t xml:space="preserve"> la classe Game dérive Observable et la classe </w:t>
      </w:r>
      <w:proofErr w:type="spellStart"/>
      <w:r>
        <w:rPr>
          <w:lang w:eastAsia="fr-BE"/>
        </w:rPr>
        <w:t>ViewMainWindow</w:t>
      </w:r>
      <w:proofErr w:type="spellEnd"/>
      <w:r>
        <w:rPr>
          <w:lang w:eastAsia="fr-BE"/>
        </w:rPr>
        <w:t xml:space="preserve"> dérive Observer. </w:t>
      </w:r>
    </w:p>
    <w:p w:rsidR="0034289D" w:rsidRDefault="00775C8B" w:rsidP="00775C8B">
      <w:pPr>
        <w:pStyle w:val="Titre1"/>
      </w:pPr>
      <w:bookmarkStart w:id="22" w:name="_Toc513821591"/>
      <w:r>
        <w:t>Partie graphique</w:t>
      </w:r>
      <w:bookmarkEnd w:id="22"/>
      <w:r>
        <w:tab/>
      </w:r>
    </w:p>
    <w:p w:rsidR="00775C8B" w:rsidRDefault="00775C8B" w:rsidP="00775C8B">
      <w:r>
        <w:t xml:space="preserve">Pour </w:t>
      </w:r>
      <w:r w:rsidR="00AC7719">
        <w:t>la partie graphique cela fût porté</w:t>
      </w:r>
      <w:r>
        <w:t xml:space="preserve"> sur 6 classes.</w:t>
      </w:r>
      <w:r w:rsidR="00AC7719">
        <w:t xml:space="preserve"> Les 6 classes utilisent des objets de la bibliothèque QT.</w:t>
      </w:r>
    </w:p>
    <w:p w:rsidR="00775C8B" w:rsidRDefault="00775C8B" w:rsidP="00775C8B">
      <w:pPr>
        <w:pStyle w:val="Titre2"/>
      </w:pPr>
      <w:bookmarkStart w:id="23" w:name="_Toc513821592"/>
      <w:proofErr w:type="spellStart"/>
      <w:r>
        <w:t>ViewCase</w:t>
      </w:r>
      <w:bookmarkEnd w:id="23"/>
      <w:proofErr w:type="spellEnd"/>
    </w:p>
    <w:p w:rsidR="00775C8B" w:rsidRDefault="00775C8B" w:rsidP="00775C8B">
      <w:pPr>
        <w:pStyle w:val="Corpsdetexte"/>
      </w:pPr>
      <w:proofErr w:type="spellStart"/>
      <w:r>
        <w:t>ViewCase</w:t>
      </w:r>
      <w:proofErr w:type="spellEnd"/>
      <w:r>
        <w:t xml:space="preserve"> dérive </w:t>
      </w:r>
      <w:proofErr w:type="spellStart"/>
      <w:r>
        <w:t>QLabel</w:t>
      </w:r>
      <w:proofErr w:type="spellEnd"/>
      <w:r>
        <w:t xml:space="preserve">. Cette dérivation permet de modifier la couleur de fond ou ajouter une image </w:t>
      </w:r>
      <w:r w:rsidR="00E75996">
        <w:t xml:space="preserve">à l’objet. </w:t>
      </w:r>
    </w:p>
    <w:p w:rsidR="00E75996" w:rsidRDefault="00E75996" w:rsidP="00775C8B">
      <w:pPr>
        <w:pStyle w:val="Corpsdetexte"/>
      </w:pPr>
      <w:r>
        <w:t xml:space="preserve">Les </w:t>
      </w:r>
      <w:proofErr w:type="spellStart"/>
      <w:r>
        <w:t>ViewCase</w:t>
      </w:r>
      <w:proofErr w:type="spellEnd"/>
      <w:r>
        <w:t xml:space="preserve"> sont utilisé</w:t>
      </w:r>
      <w:r w:rsidR="00AC7719">
        <w:t>es</w:t>
      </w:r>
      <w:r>
        <w:t xml:space="preserve"> dans le </w:t>
      </w:r>
      <w:proofErr w:type="spellStart"/>
      <w:r>
        <w:t>ViewBoard</w:t>
      </w:r>
      <w:proofErr w:type="spellEnd"/>
      <w:r>
        <w:t xml:space="preserve"> qui hérite de </w:t>
      </w:r>
      <w:proofErr w:type="spellStart"/>
      <w:r>
        <w:t>QGridLayout</w:t>
      </w:r>
      <w:proofErr w:type="spellEnd"/>
      <w:r>
        <w:t xml:space="preserve">. Chaque case du </w:t>
      </w:r>
      <w:proofErr w:type="spellStart"/>
      <w:r>
        <w:t>ViewBoard</w:t>
      </w:r>
      <w:proofErr w:type="spellEnd"/>
      <w:r>
        <w:t xml:space="preserve"> est un </w:t>
      </w:r>
      <w:proofErr w:type="spellStart"/>
      <w:r>
        <w:t>ViewCase</w:t>
      </w:r>
      <w:proofErr w:type="spellEnd"/>
      <w:r>
        <w:t xml:space="preserve"> et donc un </w:t>
      </w:r>
      <w:proofErr w:type="spellStart"/>
      <w:r>
        <w:t>QLabel</w:t>
      </w:r>
      <w:proofErr w:type="spellEnd"/>
      <w:r>
        <w:t xml:space="preserve">. </w:t>
      </w:r>
    </w:p>
    <w:p w:rsidR="00E75996" w:rsidRDefault="00E75996" w:rsidP="00775C8B">
      <w:pPr>
        <w:pStyle w:val="Corpsdetexte"/>
      </w:pPr>
      <w:r>
        <w:t>Cette classe représente une case du plateau.</w:t>
      </w:r>
    </w:p>
    <w:p w:rsidR="00E75996" w:rsidRDefault="00E75996" w:rsidP="00775C8B">
      <w:pPr>
        <w:pStyle w:val="Corpsdetexte"/>
      </w:pPr>
      <w:r>
        <w:t>Pour les différentes méthodes</w:t>
      </w:r>
      <w:r w:rsidR="00AC7719">
        <w:t>,</w:t>
      </w:r>
      <w:r>
        <w:t xml:space="preserve"> ve</w:t>
      </w:r>
      <w:r w:rsidR="00AC7719">
        <w:t>u</w:t>
      </w:r>
      <w:r>
        <w:t xml:space="preserve">illez consulter la documentation du header </w:t>
      </w:r>
      <w:proofErr w:type="spellStart"/>
      <w:r>
        <w:t>viewcase.h</w:t>
      </w:r>
      <w:proofErr w:type="spellEnd"/>
      <w:r>
        <w:t>.</w:t>
      </w:r>
    </w:p>
    <w:p w:rsidR="00E75996" w:rsidRDefault="00E75996" w:rsidP="00E75996">
      <w:pPr>
        <w:pStyle w:val="Titre2"/>
      </w:pPr>
      <w:bookmarkStart w:id="24" w:name="_Toc513821593"/>
      <w:proofErr w:type="spellStart"/>
      <w:r>
        <w:t>ViewBoard</w:t>
      </w:r>
      <w:bookmarkEnd w:id="24"/>
      <w:proofErr w:type="spellEnd"/>
    </w:p>
    <w:p w:rsidR="00E75996" w:rsidRDefault="00E75996" w:rsidP="00E75996">
      <w:pPr>
        <w:pStyle w:val="Corpsdetexte"/>
      </w:pPr>
      <w:proofErr w:type="spellStart"/>
      <w:r>
        <w:t>ViewBoard</w:t>
      </w:r>
      <w:proofErr w:type="spellEnd"/>
      <w:r>
        <w:t xml:space="preserve"> dérive </w:t>
      </w:r>
      <w:proofErr w:type="spellStart"/>
      <w:r>
        <w:t>QGridLayout</w:t>
      </w:r>
      <w:proofErr w:type="spellEnd"/>
      <w:r>
        <w:t xml:space="preserve">. Cette dérivation permet de positionner chaque </w:t>
      </w:r>
      <w:proofErr w:type="spellStart"/>
      <w:r>
        <w:t>ViewCase</w:t>
      </w:r>
      <w:proofErr w:type="spellEnd"/>
      <w:r>
        <w:t xml:space="preserve"> dans une grille à une position précise. </w:t>
      </w:r>
    </w:p>
    <w:p w:rsidR="00E75996" w:rsidRDefault="00E75996" w:rsidP="00E75996">
      <w:pPr>
        <w:pStyle w:val="Corpsdetexte"/>
      </w:pPr>
      <w:r>
        <w:t xml:space="preserve">Cette classe représente le plateau de jeu. </w:t>
      </w:r>
    </w:p>
    <w:p w:rsidR="00FA1D44" w:rsidRDefault="00FA1D44" w:rsidP="00E75996">
      <w:pPr>
        <w:pStyle w:val="Corpsdetexte"/>
      </w:pPr>
      <w:r>
        <w:t>Pour les différentes méthodes</w:t>
      </w:r>
      <w:r w:rsidR="00AC7719">
        <w:t>,</w:t>
      </w:r>
      <w:r>
        <w:t xml:space="preserve"> ve</w:t>
      </w:r>
      <w:r w:rsidR="00AC7719">
        <w:t>u</w:t>
      </w:r>
      <w:r>
        <w:t xml:space="preserve">illez consulter la documentation du header </w:t>
      </w:r>
      <w:proofErr w:type="spellStart"/>
      <w:r>
        <w:t>viewboard.h</w:t>
      </w:r>
      <w:proofErr w:type="spellEnd"/>
      <w:r>
        <w:t>.</w:t>
      </w:r>
    </w:p>
    <w:p w:rsidR="00E75996" w:rsidRDefault="00E75996" w:rsidP="00E75996">
      <w:pPr>
        <w:pStyle w:val="Titre2"/>
      </w:pPr>
      <w:bookmarkStart w:id="25" w:name="_Toc513821594"/>
      <w:proofErr w:type="spellStart"/>
      <w:r>
        <w:t>ViewStart</w:t>
      </w:r>
      <w:bookmarkEnd w:id="25"/>
      <w:proofErr w:type="spellEnd"/>
    </w:p>
    <w:p w:rsidR="00042726" w:rsidRDefault="00E75996" w:rsidP="00E75996">
      <w:pPr>
        <w:pStyle w:val="Corpsdetexte"/>
      </w:pPr>
      <w:proofErr w:type="spellStart"/>
      <w:r>
        <w:t>ViewStart</w:t>
      </w:r>
      <w:proofErr w:type="spellEnd"/>
      <w:r>
        <w:t xml:space="preserve"> dérive </w:t>
      </w:r>
      <w:proofErr w:type="spellStart"/>
      <w:r>
        <w:t>QWidget</w:t>
      </w:r>
      <w:proofErr w:type="spellEnd"/>
      <w:r>
        <w:t>. Cette dérivation permet d’ouvrir une fenêtre.</w:t>
      </w:r>
    </w:p>
    <w:p w:rsidR="00042726" w:rsidRDefault="00E75996" w:rsidP="00E75996">
      <w:pPr>
        <w:pStyle w:val="Corpsdetexte"/>
      </w:pPr>
      <w:r>
        <w:t xml:space="preserve">Cette classe permet au joueur de lancer un nouveau jeu ou soit de consulter le </w:t>
      </w:r>
      <w:proofErr w:type="spellStart"/>
      <w:r>
        <w:t>palmares</w:t>
      </w:r>
      <w:proofErr w:type="spellEnd"/>
      <w:r>
        <w:t xml:space="preserve">. </w:t>
      </w:r>
      <w:r w:rsidR="00042726">
        <w:t xml:space="preserve">Cela introduit le jeu. </w:t>
      </w:r>
    </w:p>
    <w:p w:rsidR="00FA1D44" w:rsidRDefault="00FA1D44" w:rsidP="00E75996">
      <w:pPr>
        <w:pStyle w:val="Corpsdetexte"/>
      </w:pPr>
      <w:r>
        <w:t>Pour les différentes méthodes</w:t>
      </w:r>
      <w:r w:rsidR="00AC7719">
        <w:t>,</w:t>
      </w:r>
      <w:r>
        <w:t xml:space="preserve"> ve</w:t>
      </w:r>
      <w:r w:rsidR="00AC7719">
        <w:t>u</w:t>
      </w:r>
      <w:r>
        <w:t xml:space="preserve">illez consulter la documentation du header </w:t>
      </w:r>
      <w:proofErr w:type="spellStart"/>
      <w:r>
        <w:t>viewstart.h</w:t>
      </w:r>
      <w:proofErr w:type="spellEnd"/>
      <w:r>
        <w:t>.</w:t>
      </w:r>
    </w:p>
    <w:p w:rsidR="00E75996" w:rsidRPr="00E75996" w:rsidRDefault="00E75996" w:rsidP="00E75996">
      <w:pPr>
        <w:pStyle w:val="Titre2"/>
      </w:pPr>
      <w:bookmarkStart w:id="26" w:name="_Toc513821595"/>
      <w:proofErr w:type="spellStart"/>
      <w:r>
        <w:t>ViewParameter</w:t>
      </w:r>
      <w:bookmarkEnd w:id="26"/>
      <w:proofErr w:type="spellEnd"/>
    </w:p>
    <w:p w:rsidR="00E75996" w:rsidRDefault="00E75996" w:rsidP="00E75996">
      <w:pPr>
        <w:pStyle w:val="Corpsdetexte"/>
      </w:pPr>
      <w:proofErr w:type="spellStart"/>
      <w:r>
        <w:t>ViewParameter</w:t>
      </w:r>
      <w:proofErr w:type="spellEnd"/>
      <w:r>
        <w:t xml:space="preserve"> dérive </w:t>
      </w:r>
      <w:proofErr w:type="spellStart"/>
      <w:r>
        <w:t>QWidget</w:t>
      </w:r>
      <w:proofErr w:type="spellEnd"/>
      <w:r>
        <w:t>. Cette dérivation permet d’ouvrir une fenêtre. Cette classe permet au joueur de sélectionner les param</w:t>
      </w:r>
      <w:r w:rsidR="00AC7719">
        <w:t>ètres qu’il souhaite pour jouer : l</w:t>
      </w:r>
      <w:r>
        <w:t xml:space="preserve">a taille du plateau, la méthode d’initialisation des bombes sur le plateau et de sont nom. </w:t>
      </w:r>
    </w:p>
    <w:p w:rsidR="00E75996" w:rsidRDefault="00E75996" w:rsidP="00E75996">
      <w:pPr>
        <w:pStyle w:val="Corpsdetexte"/>
      </w:pPr>
      <w:r>
        <w:t>Certaines limites ont été instauré</w:t>
      </w:r>
      <w:r w:rsidR="00AC7719">
        <w:t>es</w:t>
      </w:r>
      <w:r>
        <w:t xml:space="preserve"> pour garantir un affichage agréable ou une sauvegarde simple. </w:t>
      </w:r>
    </w:p>
    <w:p w:rsidR="00042726" w:rsidRDefault="00042726" w:rsidP="00E75996">
      <w:pPr>
        <w:pStyle w:val="Corpsdetexte"/>
      </w:pPr>
      <w:r>
        <w:t xml:space="preserve">Cette classe permet de paramétrer le jeu. </w:t>
      </w:r>
    </w:p>
    <w:p w:rsidR="00FA1D44" w:rsidRDefault="00E75996" w:rsidP="00E75996">
      <w:pPr>
        <w:pStyle w:val="Corpsdetexte"/>
      </w:pPr>
      <w:r>
        <w:t>Selon le type d’initialisation des bombes sélectionné, l’affichage de la fenêtre change.</w:t>
      </w:r>
    </w:p>
    <w:p w:rsidR="00FA1D44" w:rsidRDefault="00FA1D44" w:rsidP="00FA1D44">
      <w:pPr>
        <w:pStyle w:val="Corpsdetexte"/>
      </w:pPr>
      <w:r>
        <w:t>Pour les différentes méthodes</w:t>
      </w:r>
      <w:r w:rsidR="00AC7719">
        <w:t>,</w:t>
      </w:r>
      <w:r>
        <w:t xml:space="preserve"> ve</w:t>
      </w:r>
      <w:r w:rsidR="00AC7719">
        <w:t>u</w:t>
      </w:r>
      <w:r>
        <w:t xml:space="preserve">illez consulter la documentation du header </w:t>
      </w:r>
      <w:proofErr w:type="spellStart"/>
      <w:r>
        <w:t>viewParameter.h</w:t>
      </w:r>
      <w:proofErr w:type="spellEnd"/>
      <w:r>
        <w:t>.</w:t>
      </w:r>
    </w:p>
    <w:p w:rsidR="00E75996" w:rsidRDefault="00E75996" w:rsidP="00E75996">
      <w:pPr>
        <w:pStyle w:val="Corpsdetexte"/>
      </w:pPr>
      <w:r>
        <w:t xml:space="preserve"> </w:t>
      </w:r>
    </w:p>
    <w:p w:rsidR="00E75996" w:rsidRDefault="00E75996" w:rsidP="00E75996">
      <w:pPr>
        <w:pStyle w:val="Titre2"/>
      </w:pPr>
      <w:bookmarkStart w:id="27" w:name="_Toc513821596"/>
      <w:proofErr w:type="spellStart"/>
      <w:r>
        <w:lastRenderedPageBreak/>
        <w:t>ViewMainWindow</w:t>
      </w:r>
      <w:bookmarkEnd w:id="27"/>
      <w:proofErr w:type="spellEnd"/>
    </w:p>
    <w:p w:rsidR="00E75996" w:rsidRDefault="00E75996" w:rsidP="00E75996">
      <w:pPr>
        <w:pStyle w:val="Corpsdetexte"/>
      </w:pPr>
      <w:proofErr w:type="spellStart"/>
      <w:r>
        <w:t>ViewMainWindow</w:t>
      </w:r>
      <w:proofErr w:type="spellEnd"/>
      <w:r>
        <w:t xml:space="preserve"> dérive </w:t>
      </w:r>
      <w:proofErr w:type="spellStart"/>
      <w:r>
        <w:t>QWidget</w:t>
      </w:r>
      <w:proofErr w:type="spellEnd"/>
      <w:r>
        <w:t xml:space="preserve"> et Observer. Ces dérivations </w:t>
      </w:r>
      <w:r w:rsidR="00042726">
        <w:t>permettent</w:t>
      </w:r>
      <w:r>
        <w:t xml:space="preserve"> d’ouvrir une </w:t>
      </w:r>
      <w:r w:rsidR="00AC7719">
        <w:t>fenêtre</w:t>
      </w:r>
      <w:r>
        <w:t xml:space="preserve"> et d’</w:t>
      </w:r>
      <w:r w:rsidR="00AC7719">
        <w:t>implémenter</w:t>
      </w:r>
      <w:r>
        <w:t xml:space="preserve"> le patron Observer – Observable. </w:t>
      </w:r>
      <w:r w:rsidR="00042726">
        <w:t xml:space="preserve">Cette </w:t>
      </w:r>
      <w:r w:rsidR="00AC7719">
        <w:t>classe contient l’</w:t>
      </w:r>
      <w:r w:rsidR="00042726">
        <w:t xml:space="preserve">affichage </w:t>
      </w:r>
      <w:r w:rsidR="00AC7719">
        <w:t>principal</w:t>
      </w:r>
      <w:r w:rsidR="00042726">
        <w:t xml:space="preserve"> du jeu, un </w:t>
      </w:r>
      <w:proofErr w:type="spellStart"/>
      <w:r w:rsidR="00042726">
        <w:t>ViewBoard</w:t>
      </w:r>
      <w:proofErr w:type="spellEnd"/>
      <w:r w:rsidR="00042726">
        <w:t xml:space="preserve">, un chrono, le nom du joueur et </w:t>
      </w:r>
      <w:r w:rsidR="00AC7719">
        <w:t>le nombre</w:t>
      </w:r>
      <w:r w:rsidR="00042726">
        <w:t xml:space="preserve"> de bombes présentes sur le plateau. </w:t>
      </w:r>
    </w:p>
    <w:p w:rsidR="00042726" w:rsidRDefault="00042726" w:rsidP="00E75996">
      <w:pPr>
        <w:pStyle w:val="Corpsdetexte"/>
      </w:pPr>
      <w:r>
        <w:t xml:space="preserve">Cette classe permet l’affichage </w:t>
      </w:r>
      <w:r w:rsidR="00AC7719">
        <w:t>principal</w:t>
      </w:r>
      <w:r>
        <w:t xml:space="preserve"> du jeu. </w:t>
      </w:r>
    </w:p>
    <w:p w:rsidR="00FA1D44" w:rsidRDefault="00FA1D44" w:rsidP="00E75996">
      <w:pPr>
        <w:pStyle w:val="Corpsdetexte"/>
      </w:pPr>
      <w:r>
        <w:t>Pour les différentes méthodes</w:t>
      </w:r>
      <w:r w:rsidR="00AC7719">
        <w:t>,</w:t>
      </w:r>
      <w:r>
        <w:t xml:space="preserve"> ve</w:t>
      </w:r>
      <w:r w:rsidR="00AC7719">
        <w:t>u</w:t>
      </w:r>
      <w:r>
        <w:t xml:space="preserve">illez consulter la documentation du header </w:t>
      </w:r>
      <w:proofErr w:type="spellStart"/>
      <w:r>
        <w:t>viewmainwindow.h</w:t>
      </w:r>
      <w:proofErr w:type="spellEnd"/>
      <w:r>
        <w:t>.</w:t>
      </w:r>
    </w:p>
    <w:p w:rsidR="00042726" w:rsidRDefault="00042726" w:rsidP="00042726">
      <w:pPr>
        <w:pStyle w:val="Titre2"/>
      </w:pPr>
      <w:bookmarkStart w:id="28" w:name="_Toc513821597"/>
      <w:proofErr w:type="spellStart"/>
      <w:r>
        <w:t>ViewEndGame</w:t>
      </w:r>
      <w:bookmarkEnd w:id="28"/>
      <w:proofErr w:type="spellEnd"/>
    </w:p>
    <w:p w:rsidR="00042726" w:rsidRDefault="00042726" w:rsidP="00042726">
      <w:pPr>
        <w:pStyle w:val="Corpsdetexte"/>
      </w:pPr>
      <w:proofErr w:type="spellStart"/>
      <w:r>
        <w:t>ViewEndGame</w:t>
      </w:r>
      <w:proofErr w:type="spellEnd"/>
      <w:r>
        <w:t xml:space="preserve"> dérive </w:t>
      </w:r>
      <w:proofErr w:type="spellStart"/>
      <w:r>
        <w:t>QWidget</w:t>
      </w:r>
      <w:proofErr w:type="spellEnd"/>
      <w:r>
        <w:t>. Cette dérivation permet d’ouvrir une fenêtre. Cette classe permet de voir si l’</w:t>
      </w:r>
      <w:r w:rsidR="00AC7719">
        <w:t>on a gagné ou perdu la partie, m</w:t>
      </w:r>
      <w:r>
        <w:t xml:space="preserve">ais également savoir le temps mis. </w:t>
      </w:r>
    </w:p>
    <w:p w:rsidR="00042726" w:rsidRDefault="00AC7719" w:rsidP="00042726">
      <w:pPr>
        <w:pStyle w:val="Corpsdetexte"/>
      </w:pPr>
      <w:r>
        <w:t>Il est possible dès</w:t>
      </w:r>
      <w:r w:rsidR="00042726">
        <w:t xml:space="preserve"> lors</w:t>
      </w:r>
      <w:r>
        <w:t>,</w:t>
      </w:r>
      <w:r w:rsidR="00042726">
        <w:t xml:space="preserve"> de relancer une nouvelle partie ou de fermer le jeu. </w:t>
      </w:r>
    </w:p>
    <w:p w:rsidR="00FA1D44" w:rsidRDefault="00FA1D44" w:rsidP="00FA1D44">
      <w:pPr>
        <w:pStyle w:val="Corpsdetexte"/>
      </w:pPr>
      <w:r>
        <w:t>Pour les différentes méthodes</w:t>
      </w:r>
      <w:r w:rsidR="00AC7719">
        <w:t>,</w:t>
      </w:r>
      <w:r>
        <w:t xml:space="preserve"> ve</w:t>
      </w:r>
      <w:r w:rsidR="00AC7719">
        <w:t>u</w:t>
      </w:r>
      <w:r>
        <w:t xml:space="preserve">illez consulter la documentation du header </w:t>
      </w:r>
      <w:proofErr w:type="spellStart"/>
      <w:r>
        <w:t>viewendgame.h</w:t>
      </w:r>
      <w:proofErr w:type="spellEnd"/>
      <w:r>
        <w:t>.</w:t>
      </w:r>
    </w:p>
    <w:p w:rsidR="00FA1D44" w:rsidRPr="00042726" w:rsidRDefault="00FA1D44" w:rsidP="00042726">
      <w:pPr>
        <w:pStyle w:val="Corpsdetexte"/>
      </w:pPr>
    </w:p>
    <w:p w:rsidR="006F2806" w:rsidRPr="00093E33" w:rsidRDefault="006F2806">
      <w:pPr>
        <w:pStyle w:val="Titre1"/>
        <w:pageBreakBefore/>
        <w:rPr>
          <w:rFonts w:ascii="Calibri" w:hAnsi="Calibri" w:cs="Calibri"/>
        </w:rPr>
      </w:pPr>
      <w:bookmarkStart w:id="29" w:name="_Toc507098876"/>
      <w:bookmarkStart w:id="30" w:name="_Toc513821598"/>
      <w:bookmarkEnd w:id="4"/>
      <w:r w:rsidRPr="00093E33">
        <w:rPr>
          <w:rFonts w:ascii="Calibri" w:hAnsi="Calibri" w:cs="Calibri"/>
        </w:rPr>
        <w:lastRenderedPageBreak/>
        <w:t>Conclusion</w:t>
      </w:r>
      <w:bookmarkEnd w:id="29"/>
      <w:bookmarkEnd w:id="30"/>
      <w:r w:rsidRPr="00093E33">
        <w:rPr>
          <w:rFonts w:ascii="Calibri" w:hAnsi="Calibri" w:cs="Calibri"/>
        </w:rPr>
        <w:t xml:space="preserve"> </w:t>
      </w:r>
    </w:p>
    <w:p w:rsidR="00775C8B" w:rsidRDefault="00775C8B">
      <w:pPr>
        <w:rPr>
          <w:rFonts w:cs="Calibri"/>
        </w:rPr>
      </w:pPr>
    </w:p>
    <w:p w:rsidR="00AC7719" w:rsidRDefault="00E82AAD">
      <w:pPr>
        <w:rPr>
          <w:rFonts w:cs="Calibri"/>
        </w:rPr>
      </w:pPr>
      <w:r>
        <w:rPr>
          <w:rFonts w:cs="Calibri"/>
        </w:rPr>
        <w:t xml:space="preserve">La création de la partie graphique </w:t>
      </w:r>
      <w:r w:rsidR="00571A36">
        <w:rPr>
          <w:rFonts w:cs="Calibri"/>
        </w:rPr>
        <w:t xml:space="preserve">via l’utilisation de la bibliothèque Qt. </w:t>
      </w:r>
    </w:p>
    <w:p w:rsidR="005A5A44" w:rsidRDefault="005A5A44">
      <w:pPr>
        <w:rPr>
          <w:rFonts w:cs="Calibri"/>
        </w:rPr>
      </w:pPr>
      <w:r>
        <w:rPr>
          <w:rFonts w:cs="Calibri"/>
        </w:rPr>
        <w:t>Les classes utilisées pour la partie graphique sont </w:t>
      </w:r>
      <w:r w:rsidRPr="00093E33">
        <w:rPr>
          <w:rFonts w:cs="Calibri"/>
        </w:rPr>
        <w:t xml:space="preserve">: </w:t>
      </w:r>
      <w:proofErr w:type="spellStart"/>
      <w:r>
        <w:rPr>
          <w:rFonts w:cs="Calibri"/>
        </w:rPr>
        <w:t>ViewCase</w:t>
      </w:r>
      <w:proofErr w:type="spellEnd"/>
      <w:r>
        <w:rPr>
          <w:rFonts w:cs="Calibri"/>
        </w:rPr>
        <w:t xml:space="preserve">, </w:t>
      </w:r>
      <w:proofErr w:type="spellStart"/>
      <w:r>
        <w:rPr>
          <w:rFonts w:cs="Calibri"/>
        </w:rPr>
        <w:t>ViewBoard</w:t>
      </w:r>
      <w:proofErr w:type="spellEnd"/>
      <w:r>
        <w:rPr>
          <w:rFonts w:cs="Calibri"/>
        </w:rPr>
        <w:t xml:space="preserve">, </w:t>
      </w:r>
      <w:proofErr w:type="spellStart"/>
      <w:r>
        <w:rPr>
          <w:rFonts w:cs="Calibri"/>
        </w:rPr>
        <w:t>ViewEndGame</w:t>
      </w:r>
      <w:proofErr w:type="spellEnd"/>
      <w:r>
        <w:rPr>
          <w:rFonts w:cs="Calibri"/>
        </w:rPr>
        <w:t xml:space="preserve">, </w:t>
      </w:r>
      <w:proofErr w:type="spellStart"/>
      <w:r>
        <w:rPr>
          <w:rFonts w:cs="Calibri"/>
        </w:rPr>
        <w:t>ViewParameter</w:t>
      </w:r>
      <w:proofErr w:type="spellEnd"/>
      <w:r>
        <w:rPr>
          <w:rFonts w:cs="Calibri"/>
        </w:rPr>
        <w:t xml:space="preserve">, </w:t>
      </w:r>
      <w:proofErr w:type="spellStart"/>
      <w:r>
        <w:rPr>
          <w:rFonts w:cs="Calibri"/>
        </w:rPr>
        <w:t>ViewStart</w:t>
      </w:r>
      <w:proofErr w:type="spellEnd"/>
      <w:r>
        <w:rPr>
          <w:rFonts w:cs="Calibri"/>
        </w:rPr>
        <w:t xml:space="preserve">  et </w:t>
      </w:r>
      <w:proofErr w:type="spellStart"/>
      <w:r>
        <w:rPr>
          <w:rFonts w:cs="Calibri"/>
        </w:rPr>
        <w:t>ViewMainWindow</w:t>
      </w:r>
      <w:proofErr w:type="spellEnd"/>
      <w:r>
        <w:rPr>
          <w:rFonts w:cs="Calibri"/>
        </w:rPr>
        <w:t>.</w:t>
      </w:r>
    </w:p>
    <w:p w:rsidR="00571A36" w:rsidRDefault="00571A36">
      <w:pPr>
        <w:rPr>
          <w:rFonts w:cs="Calibri"/>
        </w:rPr>
      </w:pPr>
      <w:r>
        <w:rPr>
          <w:rFonts w:cs="Calibri"/>
        </w:rPr>
        <w:t>La diffic</w:t>
      </w:r>
      <w:r w:rsidR="00AC7719">
        <w:rPr>
          <w:rFonts w:cs="Calibri"/>
        </w:rPr>
        <w:t>ulté principale de ce travail fû</w:t>
      </w:r>
      <w:r>
        <w:rPr>
          <w:rFonts w:cs="Calibri"/>
        </w:rPr>
        <w:t xml:space="preserve">t la recherche pour avoir un affichage agréable, aux positionnements des éléments et de faire le lien entre le modèle et la partie graphique. </w:t>
      </w:r>
    </w:p>
    <w:p w:rsidR="006E5FF9" w:rsidRPr="00093E33" w:rsidRDefault="00AC7719">
      <w:pPr>
        <w:rPr>
          <w:rFonts w:cs="Calibri"/>
        </w:rPr>
      </w:pPr>
      <w:r>
        <w:rPr>
          <w:rFonts w:cs="Calibri"/>
        </w:rPr>
        <w:t>Tout l’affichage souhaité</w:t>
      </w:r>
      <w:r w:rsidR="00571A36">
        <w:rPr>
          <w:rFonts w:cs="Calibri"/>
        </w:rPr>
        <w:t xml:space="preserve"> n’</w:t>
      </w:r>
      <w:r>
        <w:rPr>
          <w:rFonts w:cs="Calibri"/>
        </w:rPr>
        <w:t>a</w:t>
      </w:r>
      <w:r w:rsidR="00571A36">
        <w:rPr>
          <w:rFonts w:cs="Calibri"/>
        </w:rPr>
        <w:t xml:space="preserve"> malheureusement pas pu être fait et ce, par faute de temps.  </w:t>
      </w:r>
    </w:p>
    <w:p w:rsidR="006F2806" w:rsidRPr="00093E33" w:rsidRDefault="006F2806">
      <w:pPr>
        <w:pStyle w:val="Titre1"/>
        <w:pageBreakBefore/>
        <w:rPr>
          <w:rFonts w:ascii="Calibri" w:hAnsi="Calibri" w:cs="Calibri"/>
        </w:rPr>
      </w:pPr>
      <w:bookmarkStart w:id="31" w:name="_Toc507098877"/>
      <w:bookmarkStart w:id="32" w:name="_Toc513821599"/>
      <w:r w:rsidRPr="00093E33">
        <w:rPr>
          <w:rFonts w:ascii="Calibri" w:hAnsi="Calibri" w:cs="Calibri"/>
        </w:rPr>
        <w:lastRenderedPageBreak/>
        <w:t>Bibliographie</w:t>
      </w:r>
      <w:bookmarkEnd w:id="31"/>
      <w:bookmarkEnd w:id="32"/>
    </w:p>
    <w:p w:rsidR="006F2806" w:rsidRPr="00093E33" w:rsidRDefault="006F2806">
      <w:pPr>
        <w:rPr>
          <w:rFonts w:cs="Calibri"/>
        </w:rPr>
      </w:pPr>
    </w:p>
    <w:p w:rsidR="006F2806" w:rsidRPr="00093E33" w:rsidRDefault="006F2806">
      <w:pPr>
        <w:rPr>
          <w:rFonts w:cs="Calibri"/>
        </w:rPr>
      </w:pPr>
    </w:p>
    <w:p w:rsidR="006F2806" w:rsidRPr="00093E33" w:rsidRDefault="006F2806">
      <w:pPr>
        <w:rPr>
          <w:rFonts w:cs="Calibri"/>
        </w:rPr>
      </w:pPr>
    </w:p>
    <w:p w:rsidR="006F2806" w:rsidRPr="00093E33" w:rsidRDefault="006F2806">
      <w:pPr>
        <w:rPr>
          <w:rFonts w:cs="Calibri"/>
        </w:rPr>
      </w:pPr>
    </w:p>
    <w:sectPr w:rsidR="006F2806" w:rsidRPr="00093E33" w:rsidSect="00FE35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20" w:footer="708" w:gutter="0"/>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E4F" w:rsidRDefault="00A73E4F">
      <w:pPr>
        <w:spacing w:after="0" w:line="240" w:lineRule="auto"/>
      </w:pPr>
      <w:r>
        <w:separator/>
      </w:r>
    </w:p>
  </w:endnote>
  <w:endnote w:type="continuationSeparator" w:id="0">
    <w:p w:rsidR="00A73E4F" w:rsidRDefault="00A73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90">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ntiumBasic-Bold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pPr>
      <w:jc w:val="right"/>
    </w:pPr>
    <w:r>
      <w:t xml:space="preserve">Attila Markus G42015, </w:t>
    </w:r>
    <w:proofErr w:type="spellStart"/>
    <w:r>
      <w:t>Pipers</w:t>
    </w:r>
    <w:proofErr w:type="spellEnd"/>
    <w:r>
      <w:t xml:space="preserve"> Chris G39864 - DEV4 - C++II - Démineur – remise 1  </w:t>
    </w:r>
    <w:r>
      <w:tab/>
      <w:t xml:space="preserve">     </w:t>
    </w:r>
    <w:fldSimple w:instr=" PAGE ">
      <w:r>
        <w:rPr>
          <w:noProof/>
        </w:rPr>
        <w:t>2</w:t>
      </w:r>
    </w:fldSimple>
    <w:r>
      <w:t>/15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482D4A">
    <w:pPr>
      <w:pStyle w:val="Pieddepage"/>
    </w:pPr>
    <w:r>
      <w:rPr>
        <w:noProof/>
      </w:rPr>
      <w:pict>
        <v:rect id="Rectangle 452" o:spid="_x0000_s2050" style="position:absolute;margin-left:0;margin-top:0;width:579.9pt;height:750.3pt;z-index:25165772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" filled="f" strokecolor="#767171" strokeweight="1.25pt">
          <w10:wrap anchorx="page" anchory="page"/>
        </v:rect>
      </w:pict>
    </w:r>
    <w:r w:rsidR="00571A36" w:rsidRPr="00093E33">
      <w:rPr>
        <w:color w:val="4472C4"/>
        <w:lang w:val="fr-FR"/>
      </w:rPr>
      <w:t xml:space="preserve"> </w:t>
    </w:r>
    <w:r w:rsidR="00571A36" w:rsidRPr="00093E33">
      <w:rPr>
        <w:rFonts w:ascii="Calibri Light" w:eastAsia="Times New Roman" w:hAnsi="Calibri Light" w:cs="Times New Roman"/>
        <w:color w:val="4472C4"/>
        <w:sz w:val="20"/>
        <w:szCs w:val="20"/>
        <w:lang w:val="fr-FR"/>
      </w:rPr>
      <w:t xml:space="preserve">p. </w:t>
    </w:r>
    <w:r w:rsidRPr="00482D4A">
      <w:rPr>
        <w:rFonts w:eastAsia="Times New Roman" w:cs="Times New Roman"/>
        <w:color w:val="4472C4"/>
        <w:sz w:val="20"/>
        <w:szCs w:val="20"/>
      </w:rPr>
      <w:fldChar w:fldCharType="begin"/>
    </w:r>
    <w:r w:rsidR="00571A36" w:rsidRPr="00093E33">
      <w:rPr>
        <w:color w:val="4472C4"/>
        <w:sz w:val="20"/>
        <w:szCs w:val="20"/>
      </w:rPr>
      <w:instrText>PAGE    \* MERGEFORMAT</w:instrText>
    </w:r>
    <w:r w:rsidRPr="00482D4A">
      <w:rPr>
        <w:rFonts w:eastAsia="Times New Roman" w:cs="Times New Roman"/>
        <w:color w:val="4472C4"/>
        <w:sz w:val="20"/>
        <w:szCs w:val="20"/>
      </w:rPr>
      <w:fldChar w:fldCharType="separate"/>
    </w:r>
    <w:r w:rsidR="0083566E" w:rsidRPr="0083566E">
      <w:rPr>
        <w:rFonts w:ascii="Calibri Light" w:eastAsia="Times New Roman" w:hAnsi="Calibri Light" w:cs="Times New Roman"/>
        <w:noProof/>
        <w:color w:val="4472C4"/>
        <w:sz w:val="20"/>
        <w:szCs w:val="20"/>
        <w:lang w:val="fr-FR"/>
      </w:rPr>
      <w:t>1</w:t>
    </w:r>
    <w:r w:rsidRPr="00093E33">
      <w:rPr>
        <w:rFonts w:ascii="Calibri Light" w:eastAsia="Times New Roman" w:hAnsi="Calibri Light" w:cs="Times New Roman"/>
        <w:color w:val="4472C4"/>
        <w:sz w:val="20"/>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pPr>
      <w:jc w:val="right"/>
    </w:pPr>
    <w:proofErr w:type="spellStart"/>
    <w:r>
      <w:t>Pipers</w:t>
    </w:r>
    <w:proofErr w:type="spellEnd"/>
    <w:r>
      <w:t xml:space="preserve"> Chris G39864 - DEV4 - C++II - Démineur – remise 3  </w:t>
    </w:r>
    <w:r>
      <w:tab/>
      <w:t xml:space="preserve">     </w:t>
    </w:r>
    <w:fldSimple w:instr=" PAGE ">
      <w:r w:rsidR="0083566E">
        <w:rPr>
          <w:noProof/>
        </w:rPr>
        <w:t>2</w:t>
      </w:r>
    </w:fldSimple>
    <w:r>
      <w:t>/15</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482D4A">
    <w:pPr>
      <w:pStyle w:val="Pieddepage"/>
      <w:jc w:val="right"/>
    </w:pPr>
    <w:fldSimple w:instr="PAGE   \* MERGEFORMAT">
      <w:r w:rsidR="005A5A44" w:rsidRPr="005A5A44">
        <w:rPr>
          <w:noProof/>
          <w:lang w:val="fr-FR"/>
        </w:rPr>
        <w:t>11</w:t>
      </w:r>
    </w:fldSimple>
  </w:p>
  <w:p w:rsidR="00571A36" w:rsidRDefault="00571A36" w:rsidP="00093E33">
    <w:pPr>
      <w:tabs>
        <w:tab w:val="center" w:pos="4536"/>
        <w:tab w:val="right" w:pos="9072"/>
      </w:tabs>
      <w:jc w:val="right"/>
    </w:pPr>
  </w:p>
  <w:p w:rsidR="00571A36" w:rsidRDefault="00571A36" w:rsidP="00093E33">
    <w:pPr>
      <w:tabs>
        <w:tab w:val="center" w:pos="4536"/>
        <w:tab w:val="right" w:pos="9072"/>
      </w:tabs>
      <w:jc w:val="right"/>
    </w:pPr>
    <w:r>
      <w:t xml:space="preserve"> </w:t>
    </w:r>
    <w:proofErr w:type="spellStart"/>
    <w:r>
      <w:t>Pipers</w:t>
    </w:r>
    <w:proofErr w:type="spellEnd"/>
    <w:r>
      <w:t xml:space="preserve"> Chris G39864 - DEV4 - C++II - Démineur – remise 3</w:t>
    </w:r>
  </w:p>
  <w:p w:rsidR="00571A36" w:rsidRDefault="00571A36" w:rsidP="00093E33">
    <w:pPr>
      <w:tabs>
        <w:tab w:val="center" w:pos="4536"/>
        <w:tab w:val="right" w:pos="9072"/>
      </w:tabs>
      <w:jc w:val="right"/>
    </w:pPr>
    <w:r>
      <w:tab/>
    </w:r>
    <w: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E4F" w:rsidRDefault="00A73E4F">
      <w:pPr>
        <w:spacing w:after="0" w:line="240" w:lineRule="auto"/>
      </w:pPr>
      <w:r>
        <w:separator/>
      </w:r>
    </w:p>
  </w:footnote>
  <w:footnote w:type="continuationSeparator" w:id="0">
    <w:p w:rsidR="00A73E4F" w:rsidRDefault="00A73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A36" w:rsidRDefault="00571A3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92A38A8"/>
    <w:multiLevelType w:val="hybridMultilevel"/>
    <w:tmpl w:val="8208D5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16700863"/>
    <w:multiLevelType w:val="hybridMultilevel"/>
    <w:tmpl w:val="C6EC000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6">
    <w:nsid w:val="2C8D572E"/>
    <w:multiLevelType w:val="hybridMultilevel"/>
    <w:tmpl w:val="A53C6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37FC044C"/>
    <w:multiLevelType w:val="hybridMultilevel"/>
    <w:tmpl w:val="FD18459A"/>
    <w:lvl w:ilvl="0" w:tplc="080C000F">
      <w:start w:val="1"/>
      <w:numFmt w:val="decimal"/>
      <w:lvlText w:val="%1."/>
      <w:lvlJc w:val="left"/>
      <w:pPr>
        <w:ind w:left="1425" w:hanging="360"/>
      </w:pPr>
    </w:lvl>
    <w:lvl w:ilvl="1" w:tplc="080C0019" w:tentative="1">
      <w:start w:val="1"/>
      <w:numFmt w:val="lowerLetter"/>
      <w:lvlText w:val="%2."/>
      <w:lvlJc w:val="left"/>
      <w:pPr>
        <w:ind w:left="2145" w:hanging="360"/>
      </w:pPr>
    </w:lvl>
    <w:lvl w:ilvl="2" w:tplc="080C001B" w:tentative="1">
      <w:start w:val="1"/>
      <w:numFmt w:val="lowerRoman"/>
      <w:lvlText w:val="%3."/>
      <w:lvlJc w:val="right"/>
      <w:pPr>
        <w:ind w:left="2865" w:hanging="180"/>
      </w:pPr>
    </w:lvl>
    <w:lvl w:ilvl="3" w:tplc="080C000F" w:tentative="1">
      <w:start w:val="1"/>
      <w:numFmt w:val="decimal"/>
      <w:lvlText w:val="%4."/>
      <w:lvlJc w:val="left"/>
      <w:pPr>
        <w:ind w:left="3585" w:hanging="360"/>
      </w:pPr>
    </w:lvl>
    <w:lvl w:ilvl="4" w:tplc="080C0019" w:tentative="1">
      <w:start w:val="1"/>
      <w:numFmt w:val="lowerLetter"/>
      <w:lvlText w:val="%5."/>
      <w:lvlJc w:val="left"/>
      <w:pPr>
        <w:ind w:left="4305" w:hanging="360"/>
      </w:pPr>
    </w:lvl>
    <w:lvl w:ilvl="5" w:tplc="080C001B" w:tentative="1">
      <w:start w:val="1"/>
      <w:numFmt w:val="lowerRoman"/>
      <w:lvlText w:val="%6."/>
      <w:lvlJc w:val="right"/>
      <w:pPr>
        <w:ind w:left="5025" w:hanging="180"/>
      </w:pPr>
    </w:lvl>
    <w:lvl w:ilvl="6" w:tplc="080C000F" w:tentative="1">
      <w:start w:val="1"/>
      <w:numFmt w:val="decimal"/>
      <w:lvlText w:val="%7."/>
      <w:lvlJc w:val="left"/>
      <w:pPr>
        <w:ind w:left="5745" w:hanging="360"/>
      </w:pPr>
    </w:lvl>
    <w:lvl w:ilvl="7" w:tplc="080C0019" w:tentative="1">
      <w:start w:val="1"/>
      <w:numFmt w:val="lowerLetter"/>
      <w:lvlText w:val="%8."/>
      <w:lvlJc w:val="left"/>
      <w:pPr>
        <w:ind w:left="6465" w:hanging="360"/>
      </w:pPr>
    </w:lvl>
    <w:lvl w:ilvl="8" w:tplc="080C001B" w:tentative="1">
      <w:start w:val="1"/>
      <w:numFmt w:val="lowerRoman"/>
      <w:lvlText w:val="%9."/>
      <w:lvlJc w:val="right"/>
      <w:pPr>
        <w:ind w:left="7185" w:hanging="180"/>
      </w:pPr>
    </w:lvl>
  </w:abstractNum>
  <w:abstractNum w:abstractNumId="8">
    <w:nsid w:val="5ED303BE"/>
    <w:multiLevelType w:val="hybridMultilevel"/>
    <w:tmpl w:val="590A28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6D3C6F58"/>
    <w:multiLevelType w:val="hybridMultilevel"/>
    <w:tmpl w:val="A306CC4A"/>
    <w:lvl w:ilvl="0" w:tplc="080C000F">
      <w:start w:val="1"/>
      <w:numFmt w:val="decimal"/>
      <w:lvlText w:val="%1."/>
      <w:lvlJc w:val="left"/>
      <w:pPr>
        <w:ind w:left="765" w:hanging="360"/>
      </w:pPr>
    </w:lvl>
    <w:lvl w:ilvl="1" w:tplc="080C0019" w:tentative="1">
      <w:start w:val="1"/>
      <w:numFmt w:val="lowerLetter"/>
      <w:lvlText w:val="%2."/>
      <w:lvlJc w:val="left"/>
      <w:pPr>
        <w:ind w:left="1485" w:hanging="360"/>
      </w:pPr>
    </w:lvl>
    <w:lvl w:ilvl="2" w:tplc="080C001B" w:tentative="1">
      <w:start w:val="1"/>
      <w:numFmt w:val="lowerRoman"/>
      <w:lvlText w:val="%3."/>
      <w:lvlJc w:val="right"/>
      <w:pPr>
        <w:ind w:left="2205" w:hanging="180"/>
      </w:pPr>
    </w:lvl>
    <w:lvl w:ilvl="3" w:tplc="080C000F" w:tentative="1">
      <w:start w:val="1"/>
      <w:numFmt w:val="decimal"/>
      <w:lvlText w:val="%4."/>
      <w:lvlJc w:val="left"/>
      <w:pPr>
        <w:ind w:left="2925" w:hanging="360"/>
      </w:pPr>
    </w:lvl>
    <w:lvl w:ilvl="4" w:tplc="080C0019" w:tentative="1">
      <w:start w:val="1"/>
      <w:numFmt w:val="lowerLetter"/>
      <w:lvlText w:val="%5."/>
      <w:lvlJc w:val="left"/>
      <w:pPr>
        <w:ind w:left="3645" w:hanging="360"/>
      </w:pPr>
    </w:lvl>
    <w:lvl w:ilvl="5" w:tplc="080C001B" w:tentative="1">
      <w:start w:val="1"/>
      <w:numFmt w:val="lowerRoman"/>
      <w:lvlText w:val="%6."/>
      <w:lvlJc w:val="right"/>
      <w:pPr>
        <w:ind w:left="4365" w:hanging="180"/>
      </w:pPr>
    </w:lvl>
    <w:lvl w:ilvl="6" w:tplc="080C000F" w:tentative="1">
      <w:start w:val="1"/>
      <w:numFmt w:val="decimal"/>
      <w:lvlText w:val="%7."/>
      <w:lvlJc w:val="left"/>
      <w:pPr>
        <w:ind w:left="5085" w:hanging="360"/>
      </w:pPr>
    </w:lvl>
    <w:lvl w:ilvl="7" w:tplc="080C0019" w:tentative="1">
      <w:start w:val="1"/>
      <w:numFmt w:val="lowerLetter"/>
      <w:lvlText w:val="%8."/>
      <w:lvlJc w:val="left"/>
      <w:pPr>
        <w:ind w:left="5805" w:hanging="360"/>
      </w:pPr>
    </w:lvl>
    <w:lvl w:ilvl="8" w:tplc="080C001B" w:tentative="1">
      <w:start w:val="1"/>
      <w:numFmt w:val="lowerRoman"/>
      <w:lvlText w:val="%9."/>
      <w:lvlJc w:val="right"/>
      <w:pPr>
        <w:ind w:left="6525" w:hanging="180"/>
      </w:pPr>
    </w:lvl>
  </w:abstractNum>
  <w:abstractNum w:abstractNumId="10">
    <w:nsid w:val="6D7F7B91"/>
    <w:multiLevelType w:val="hybridMultilevel"/>
    <w:tmpl w:val="7BB076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75DC4071"/>
    <w:multiLevelType w:val="hybridMultilevel"/>
    <w:tmpl w:val="E0827D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766B4A6C"/>
    <w:multiLevelType w:val="hybridMultilevel"/>
    <w:tmpl w:val="BFBC17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10"/>
  </w:num>
  <w:num w:numId="7">
    <w:abstractNumId w:val="8"/>
  </w:num>
  <w:num w:numId="8">
    <w:abstractNumId w:val="11"/>
  </w:num>
  <w:num w:numId="9">
    <w:abstractNumId w:val="12"/>
  </w:num>
  <w:num w:numId="10">
    <w:abstractNumId w:val="6"/>
  </w:num>
  <w:num w:numId="11">
    <w:abstractNumId w:val="4"/>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266"/>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
  <w:rsids>
    <w:rsidRoot w:val="00F57D25"/>
    <w:rsid w:val="00002838"/>
    <w:rsid w:val="00042726"/>
    <w:rsid w:val="00042B23"/>
    <w:rsid w:val="00087CF4"/>
    <w:rsid w:val="00093E33"/>
    <w:rsid w:val="000952FA"/>
    <w:rsid w:val="000C743A"/>
    <w:rsid w:val="000D3A8F"/>
    <w:rsid w:val="000D48AF"/>
    <w:rsid w:val="000D5B62"/>
    <w:rsid w:val="000E262C"/>
    <w:rsid w:val="00123E73"/>
    <w:rsid w:val="00135B11"/>
    <w:rsid w:val="00144A1A"/>
    <w:rsid w:val="0014505C"/>
    <w:rsid w:val="00157867"/>
    <w:rsid w:val="001612C9"/>
    <w:rsid w:val="00165B54"/>
    <w:rsid w:val="002235E3"/>
    <w:rsid w:val="00242646"/>
    <w:rsid w:val="00243D3F"/>
    <w:rsid w:val="00243F43"/>
    <w:rsid w:val="00254371"/>
    <w:rsid w:val="002743F8"/>
    <w:rsid w:val="00295DEE"/>
    <w:rsid w:val="003041F5"/>
    <w:rsid w:val="00304C4C"/>
    <w:rsid w:val="00314EBD"/>
    <w:rsid w:val="0034289D"/>
    <w:rsid w:val="00353F80"/>
    <w:rsid w:val="003647A2"/>
    <w:rsid w:val="00367C68"/>
    <w:rsid w:val="003755E5"/>
    <w:rsid w:val="00376EA6"/>
    <w:rsid w:val="00383BB7"/>
    <w:rsid w:val="00395330"/>
    <w:rsid w:val="003A125F"/>
    <w:rsid w:val="003A5460"/>
    <w:rsid w:val="003B559B"/>
    <w:rsid w:val="003C2CBA"/>
    <w:rsid w:val="003E25C7"/>
    <w:rsid w:val="00411DBE"/>
    <w:rsid w:val="00416C05"/>
    <w:rsid w:val="00441CDF"/>
    <w:rsid w:val="00477743"/>
    <w:rsid w:val="00482D4A"/>
    <w:rsid w:val="004A3C1E"/>
    <w:rsid w:val="004D03C2"/>
    <w:rsid w:val="0050020E"/>
    <w:rsid w:val="005540D2"/>
    <w:rsid w:val="00571A36"/>
    <w:rsid w:val="00592BAC"/>
    <w:rsid w:val="0059710E"/>
    <w:rsid w:val="005A5A44"/>
    <w:rsid w:val="005C6555"/>
    <w:rsid w:val="005C6E4B"/>
    <w:rsid w:val="005E03C2"/>
    <w:rsid w:val="005F7070"/>
    <w:rsid w:val="00615763"/>
    <w:rsid w:val="00617C85"/>
    <w:rsid w:val="006234DF"/>
    <w:rsid w:val="006601C5"/>
    <w:rsid w:val="006605C5"/>
    <w:rsid w:val="0067241E"/>
    <w:rsid w:val="00683518"/>
    <w:rsid w:val="0069203D"/>
    <w:rsid w:val="006950A7"/>
    <w:rsid w:val="006B30EB"/>
    <w:rsid w:val="006C1283"/>
    <w:rsid w:val="006C2F29"/>
    <w:rsid w:val="006C7D39"/>
    <w:rsid w:val="006E5E73"/>
    <w:rsid w:val="006E5FF9"/>
    <w:rsid w:val="006F2806"/>
    <w:rsid w:val="006F3384"/>
    <w:rsid w:val="007036FE"/>
    <w:rsid w:val="00722A04"/>
    <w:rsid w:val="00736BBE"/>
    <w:rsid w:val="0074249B"/>
    <w:rsid w:val="0075605C"/>
    <w:rsid w:val="00762738"/>
    <w:rsid w:val="0077292E"/>
    <w:rsid w:val="00775C8B"/>
    <w:rsid w:val="0077754A"/>
    <w:rsid w:val="00784DF1"/>
    <w:rsid w:val="007A0B0F"/>
    <w:rsid w:val="007C4C6F"/>
    <w:rsid w:val="007E3567"/>
    <w:rsid w:val="007F070D"/>
    <w:rsid w:val="008036C1"/>
    <w:rsid w:val="00807501"/>
    <w:rsid w:val="0083566E"/>
    <w:rsid w:val="00842B32"/>
    <w:rsid w:val="008662D3"/>
    <w:rsid w:val="0089604F"/>
    <w:rsid w:val="00936C7D"/>
    <w:rsid w:val="009A06CD"/>
    <w:rsid w:val="009B624C"/>
    <w:rsid w:val="009C0830"/>
    <w:rsid w:val="009C79D5"/>
    <w:rsid w:val="009E1B73"/>
    <w:rsid w:val="009E7120"/>
    <w:rsid w:val="00A211F4"/>
    <w:rsid w:val="00A224A2"/>
    <w:rsid w:val="00A352F6"/>
    <w:rsid w:val="00A6610F"/>
    <w:rsid w:val="00A73E4F"/>
    <w:rsid w:val="00A75F38"/>
    <w:rsid w:val="00AB4035"/>
    <w:rsid w:val="00AC0820"/>
    <w:rsid w:val="00AC7719"/>
    <w:rsid w:val="00AE6CD0"/>
    <w:rsid w:val="00AF0FE6"/>
    <w:rsid w:val="00B12F99"/>
    <w:rsid w:val="00B33EC4"/>
    <w:rsid w:val="00B42F3D"/>
    <w:rsid w:val="00B576FC"/>
    <w:rsid w:val="00B76E8C"/>
    <w:rsid w:val="00B97466"/>
    <w:rsid w:val="00BA11ED"/>
    <w:rsid w:val="00BA1503"/>
    <w:rsid w:val="00BD4793"/>
    <w:rsid w:val="00C06A2C"/>
    <w:rsid w:val="00C1514B"/>
    <w:rsid w:val="00C30F98"/>
    <w:rsid w:val="00C411C5"/>
    <w:rsid w:val="00C42CCB"/>
    <w:rsid w:val="00C55251"/>
    <w:rsid w:val="00CA11CA"/>
    <w:rsid w:val="00CF29CC"/>
    <w:rsid w:val="00D13E3C"/>
    <w:rsid w:val="00D20E8D"/>
    <w:rsid w:val="00D7557A"/>
    <w:rsid w:val="00D9153D"/>
    <w:rsid w:val="00DB42E4"/>
    <w:rsid w:val="00DB6C40"/>
    <w:rsid w:val="00DD6CEA"/>
    <w:rsid w:val="00E45D02"/>
    <w:rsid w:val="00E628EE"/>
    <w:rsid w:val="00E75996"/>
    <w:rsid w:val="00E8017B"/>
    <w:rsid w:val="00E82AAD"/>
    <w:rsid w:val="00EC3ECD"/>
    <w:rsid w:val="00EC51B9"/>
    <w:rsid w:val="00EE5A3E"/>
    <w:rsid w:val="00F0459C"/>
    <w:rsid w:val="00F442CE"/>
    <w:rsid w:val="00F53E8E"/>
    <w:rsid w:val="00F57D25"/>
    <w:rsid w:val="00F6191A"/>
    <w:rsid w:val="00F70DB4"/>
    <w:rsid w:val="00FA1D44"/>
    <w:rsid w:val="00FC4D11"/>
    <w:rsid w:val="00FE357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70"/>
    <w:pPr>
      <w:suppressAutoHyphens/>
      <w:spacing w:after="200" w:line="276" w:lineRule="auto"/>
    </w:pPr>
    <w:rPr>
      <w:rFonts w:ascii="Calibri" w:eastAsia="SimSun" w:hAnsi="Calibri" w:cs="font290"/>
      <w:sz w:val="22"/>
      <w:szCs w:val="22"/>
      <w:lang w:eastAsia="ar-SA"/>
    </w:rPr>
  </w:style>
  <w:style w:type="paragraph" w:styleId="Titre1">
    <w:name w:val="heading 1"/>
    <w:basedOn w:val="Normal"/>
    <w:next w:val="Corpsdetexte"/>
    <w:qFormat/>
    <w:rsid w:val="00FE3570"/>
    <w:pPr>
      <w:keepNext/>
      <w:keepLines/>
      <w:numPr>
        <w:numId w:val="1"/>
      </w:numPr>
      <w:pBdr>
        <w:bottom w:val="single" w:sz="1" w:space="0" w:color="000000"/>
      </w:pBdr>
      <w:spacing w:before="480" w:after="0"/>
      <w:outlineLvl w:val="0"/>
    </w:pPr>
    <w:rPr>
      <w:rFonts w:ascii="Cambria" w:hAnsi="Cambria"/>
      <w:b/>
      <w:bCs/>
      <w:color w:val="365F91"/>
      <w:sz w:val="28"/>
      <w:szCs w:val="28"/>
    </w:rPr>
  </w:style>
  <w:style w:type="paragraph" w:styleId="Titre2">
    <w:name w:val="heading 2"/>
    <w:basedOn w:val="Normal"/>
    <w:next w:val="Corpsdetexte"/>
    <w:qFormat/>
    <w:rsid w:val="00FE3570"/>
    <w:pPr>
      <w:keepNext/>
      <w:keepLines/>
      <w:numPr>
        <w:ilvl w:val="1"/>
        <w:numId w:val="1"/>
      </w:numPr>
      <w:spacing w:before="200" w:after="0"/>
      <w:outlineLvl w:val="1"/>
    </w:pPr>
    <w:rPr>
      <w:rFonts w:ascii="Cambria" w:hAnsi="Cambria"/>
      <w:b/>
      <w:bCs/>
      <w:color w:val="4F81BD"/>
      <w:sz w:val="26"/>
      <w:szCs w:val="26"/>
    </w:rPr>
  </w:style>
  <w:style w:type="paragraph" w:styleId="Titre3">
    <w:name w:val="heading 3"/>
    <w:basedOn w:val="Normal"/>
    <w:next w:val="Corpsdetexte"/>
    <w:qFormat/>
    <w:rsid w:val="00FE3570"/>
    <w:pPr>
      <w:keepNext/>
      <w:keepLines/>
      <w:numPr>
        <w:ilvl w:val="2"/>
        <w:numId w:val="1"/>
      </w:numPr>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FE3570"/>
  </w:style>
  <w:style w:type="character" w:customStyle="1" w:styleId="WW8Num1z1">
    <w:name w:val="WW8Num1z1"/>
    <w:rsid w:val="00FE3570"/>
  </w:style>
  <w:style w:type="character" w:customStyle="1" w:styleId="WW8Num1z2">
    <w:name w:val="WW8Num1z2"/>
    <w:rsid w:val="00FE3570"/>
  </w:style>
  <w:style w:type="character" w:customStyle="1" w:styleId="WW8Num1z3">
    <w:name w:val="WW8Num1z3"/>
    <w:rsid w:val="00FE3570"/>
  </w:style>
  <w:style w:type="character" w:customStyle="1" w:styleId="WW8Num1z4">
    <w:name w:val="WW8Num1z4"/>
    <w:rsid w:val="00FE3570"/>
  </w:style>
  <w:style w:type="character" w:customStyle="1" w:styleId="WW8Num1z5">
    <w:name w:val="WW8Num1z5"/>
    <w:rsid w:val="00FE3570"/>
  </w:style>
  <w:style w:type="character" w:customStyle="1" w:styleId="WW8Num1z6">
    <w:name w:val="WW8Num1z6"/>
    <w:rsid w:val="00FE3570"/>
  </w:style>
  <w:style w:type="character" w:customStyle="1" w:styleId="WW8Num1z7">
    <w:name w:val="WW8Num1z7"/>
    <w:rsid w:val="00FE3570"/>
  </w:style>
  <w:style w:type="character" w:customStyle="1" w:styleId="WW8Num1z8">
    <w:name w:val="WW8Num1z8"/>
    <w:rsid w:val="00FE3570"/>
  </w:style>
  <w:style w:type="character" w:customStyle="1" w:styleId="WW8Num2z0">
    <w:name w:val="WW8Num2z0"/>
    <w:rsid w:val="00FE3570"/>
    <w:rPr>
      <w:rFonts w:ascii="Symbol" w:hAnsi="Symbol" w:cs="OpenSymbol"/>
    </w:rPr>
  </w:style>
  <w:style w:type="character" w:customStyle="1" w:styleId="WW8Num2z1">
    <w:name w:val="WW8Num2z1"/>
    <w:rsid w:val="00FE3570"/>
    <w:rPr>
      <w:rFonts w:ascii="OpenSymbol" w:hAnsi="OpenSymbol" w:cs="OpenSymbol"/>
    </w:rPr>
  </w:style>
  <w:style w:type="character" w:customStyle="1" w:styleId="WW8Num3z0">
    <w:name w:val="WW8Num3z0"/>
    <w:rsid w:val="00FE3570"/>
    <w:rPr>
      <w:rFonts w:ascii="Symbol" w:hAnsi="Symbol" w:cs="OpenSymbol"/>
    </w:rPr>
  </w:style>
  <w:style w:type="character" w:customStyle="1" w:styleId="WW8Num3z1">
    <w:name w:val="WW8Num3z1"/>
    <w:rsid w:val="00FE3570"/>
    <w:rPr>
      <w:rFonts w:ascii="OpenSymbol" w:hAnsi="OpenSymbol" w:cs="OpenSymbol"/>
    </w:rPr>
  </w:style>
  <w:style w:type="character" w:customStyle="1" w:styleId="Policepardfaut1">
    <w:name w:val="Police par défaut1"/>
    <w:rsid w:val="00FE3570"/>
  </w:style>
  <w:style w:type="character" w:customStyle="1" w:styleId="Titre1Car">
    <w:name w:val="Titre 1 Car"/>
    <w:rsid w:val="00FE3570"/>
    <w:rPr>
      <w:rFonts w:ascii="Cambria" w:hAnsi="Cambria" w:cs="font290"/>
      <w:b/>
      <w:bCs/>
      <w:color w:val="365F91"/>
      <w:sz w:val="28"/>
      <w:szCs w:val="28"/>
    </w:rPr>
  </w:style>
  <w:style w:type="character" w:customStyle="1" w:styleId="Titre2Car">
    <w:name w:val="Titre 2 Car"/>
    <w:rsid w:val="00FE3570"/>
    <w:rPr>
      <w:rFonts w:ascii="Cambria" w:hAnsi="Cambria" w:cs="font290"/>
      <w:b/>
      <w:bCs/>
      <w:color w:val="4F81BD"/>
      <w:sz w:val="26"/>
      <w:szCs w:val="26"/>
    </w:rPr>
  </w:style>
  <w:style w:type="character" w:customStyle="1" w:styleId="Titre3Car">
    <w:name w:val="Titre 3 Car"/>
    <w:rsid w:val="00FE3570"/>
    <w:rPr>
      <w:rFonts w:ascii="Cambria" w:hAnsi="Cambria" w:cs="font290"/>
      <w:b/>
      <w:bCs/>
      <w:color w:val="4F81BD"/>
    </w:rPr>
  </w:style>
  <w:style w:type="character" w:styleId="Lienhypertexte">
    <w:name w:val="Hyperlink"/>
    <w:uiPriority w:val="99"/>
    <w:rsid w:val="00FE3570"/>
    <w:rPr>
      <w:color w:val="0000FF"/>
      <w:u w:val="single"/>
    </w:rPr>
  </w:style>
  <w:style w:type="character" w:customStyle="1" w:styleId="TextedebullesCar">
    <w:name w:val="Texte de bulles Car"/>
    <w:rsid w:val="00FE3570"/>
    <w:rPr>
      <w:rFonts w:ascii="Tahoma" w:hAnsi="Tahoma" w:cs="Tahoma"/>
      <w:sz w:val="16"/>
      <w:szCs w:val="16"/>
    </w:rPr>
  </w:style>
  <w:style w:type="character" w:customStyle="1" w:styleId="PrformatHTMLCar">
    <w:name w:val="Préformaté HTML Car"/>
    <w:rsid w:val="00FE3570"/>
    <w:rPr>
      <w:rFonts w:ascii="Courier New" w:eastAsia="Times New Roman" w:hAnsi="Courier New" w:cs="Courier New"/>
      <w:sz w:val="20"/>
      <w:szCs w:val="20"/>
    </w:rPr>
  </w:style>
  <w:style w:type="character" w:customStyle="1" w:styleId="NotedefinCar">
    <w:name w:val="Note de fin Car"/>
    <w:rsid w:val="00FE3570"/>
    <w:rPr>
      <w:sz w:val="20"/>
      <w:szCs w:val="20"/>
    </w:rPr>
  </w:style>
  <w:style w:type="character" w:customStyle="1" w:styleId="Appeldenotedefin1">
    <w:name w:val="Appel de note de fin1"/>
    <w:rsid w:val="00FE3570"/>
    <w:rPr>
      <w:vertAlign w:val="superscript"/>
    </w:rPr>
  </w:style>
  <w:style w:type="character" w:customStyle="1" w:styleId="NotedebasdepageCar">
    <w:name w:val="Note de bas de page Car"/>
    <w:rsid w:val="00FE3570"/>
    <w:rPr>
      <w:sz w:val="20"/>
      <w:szCs w:val="20"/>
    </w:rPr>
  </w:style>
  <w:style w:type="character" w:customStyle="1" w:styleId="Appelnotedebasdep1">
    <w:name w:val="Appel note de bas de p.1"/>
    <w:rsid w:val="00FE3570"/>
    <w:rPr>
      <w:vertAlign w:val="superscript"/>
    </w:rPr>
  </w:style>
  <w:style w:type="character" w:customStyle="1" w:styleId="En-tteCar">
    <w:name w:val="En-tête Car"/>
    <w:basedOn w:val="Policepardfaut1"/>
    <w:uiPriority w:val="99"/>
    <w:rsid w:val="00FE3570"/>
  </w:style>
  <w:style w:type="character" w:customStyle="1" w:styleId="PieddepageCar">
    <w:name w:val="Pied de page Car"/>
    <w:basedOn w:val="Policepardfaut1"/>
    <w:uiPriority w:val="99"/>
    <w:rsid w:val="00FE3570"/>
  </w:style>
  <w:style w:type="character" w:customStyle="1" w:styleId="ListLabel1">
    <w:name w:val="ListLabel 1"/>
    <w:rsid w:val="00FE3570"/>
    <w:rPr>
      <w:rFonts w:cs="font290"/>
    </w:rPr>
  </w:style>
  <w:style w:type="character" w:customStyle="1" w:styleId="ListLabel2">
    <w:name w:val="ListLabel 2"/>
    <w:rsid w:val="00FE3570"/>
    <w:rPr>
      <w:rFonts w:cs="Courier New"/>
    </w:rPr>
  </w:style>
  <w:style w:type="character" w:customStyle="1" w:styleId="Caractresdenotedebasdepage">
    <w:name w:val="Caractères de note de bas de page"/>
    <w:rsid w:val="00FE3570"/>
  </w:style>
  <w:style w:type="character" w:styleId="Appelnotedebasdep">
    <w:name w:val="footnote reference"/>
    <w:rsid w:val="00FE3570"/>
    <w:rPr>
      <w:vertAlign w:val="superscript"/>
    </w:rPr>
  </w:style>
  <w:style w:type="character" w:customStyle="1" w:styleId="Caractresdenotedefin">
    <w:name w:val="Caractères de note de fin"/>
    <w:rsid w:val="00FE3570"/>
    <w:rPr>
      <w:vertAlign w:val="superscript"/>
    </w:rPr>
  </w:style>
  <w:style w:type="character" w:customStyle="1" w:styleId="WW-Caractresdenotedefin">
    <w:name w:val="WW-Caractères de note de fin"/>
    <w:rsid w:val="00FE3570"/>
  </w:style>
  <w:style w:type="character" w:customStyle="1" w:styleId="Puces">
    <w:name w:val="Puces"/>
    <w:rsid w:val="00FE3570"/>
    <w:rPr>
      <w:rFonts w:ascii="OpenSymbol" w:eastAsia="OpenSymbol" w:hAnsi="OpenSymbol" w:cs="OpenSymbol"/>
    </w:rPr>
  </w:style>
  <w:style w:type="character" w:styleId="Appeldenotedefin">
    <w:name w:val="endnote reference"/>
    <w:rsid w:val="00FE3570"/>
    <w:rPr>
      <w:vertAlign w:val="superscript"/>
    </w:rPr>
  </w:style>
  <w:style w:type="paragraph" w:customStyle="1" w:styleId="Titre10">
    <w:name w:val="Titre1"/>
    <w:basedOn w:val="Normal"/>
    <w:next w:val="Corpsdetexte"/>
    <w:rsid w:val="00FE3570"/>
    <w:pPr>
      <w:keepNext/>
      <w:spacing w:before="240" w:after="120"/>
    </w:pPr>
    <w:rPr>
      <w:rFonts w:ascii="Arial" w:eastAsia="Microsoft YaHei" w:hAnsi="Arial" w:cs="Lucida Sans"/>
      <w:sz w:val="28"/>
      <w:szCs w:val="28"/>
    </w:rPr>
  </w:style>
  <w:style w:type="paragraph" w:styleId="Corpsdetexte">
    <w:name w:val="Body Text"/>
    <w:basedOn w:val="Normal"/>
    <w:rsid w:val="00FE3570"/>
    <w:pPr>
      <w:spacing w:after="120"/>
    </w:pPr>
  </w:style>
  <w:style w:type="paragraph" w:styleId="Liste">
    <w:name w:val="List"/>
    <w:basedOn w:val="Corpsdetexte"/>
    <w:rsid w:val="00FE3570"/>
    <w:rPr>
      <w:rFonts w:cs="Lucida Sans"/>
    </w:rPr>
  </w:style>
  <w:style w:type="paragraph" w:customStyle="1" w:styleId="Lgende1">
    <w:name w:val="Légende1"/>
    <w:basedOn w:val="Normal"/>
    <w:rsid w:val="00FE3570"/>
    <w:pPr>
      <w:suppressLineNumbers/>
      <w:spacing w:before="120" w:after="120"/>
    </w:pPr>
    <w:rPr>
      <w:rFonts w:cs="Lucida Sans"/>
      <w:i/>
      <w:iCs/>
      <w:sz w:val="24"/>
      <w:szCs w:val="24"/>
    </w:rPr>
  </w:style>
  <w:style w:type="paragraph" w:customStyle="1" w:styleId="Index">
    <w:name w:val="Index"/>
    <w:basedOn w:val="Normal"/>
    <w:rsid w:val="00FE3570"/>
    <w:pPr>
      <w:suppressLineNumbers/>
    </w:pPr>
    <w:rPr>
      <w:rFonts w:cs="Lucida Sans"/>
    </w:rPr>
  </w:style>
  <w:style w:type="paragraph" w:customStyle="1" w:styleId="Default">
    <w:name w:val="Default"/>
    <w:rsid w:val="00FE3570"/>
    <w:pPr>
      <w:suppressAutoHyphens/>
      <w:spacing w:line="100" w:lineRule="atLeast"/>
    </w:pPr>
    <w:rPr>
      <w:rFonts w:ascii="Calibri" w:eastAsia="SimSun" w:hAnsi="Calibri" w:cs="Calibri"/>
      <w:color w:val="000000"/>
      <w:sz w:val="24"/>
      <w:szCs w:val="24"/>
      <w:lang w:eastAsia="ar-SA"/>
    </w:rPr>
  </w:style>
  <w:style w:type="paragraph" w:customStyle="1" w:styleId="Paragraphedeliste1">
    <w:name w:val="Paragraphe de liste1"/>
    <w:basedOn w:val="Normal"/>
    <w:rsid w:val="00FE3570"/>
    <w:pPr>
      <w:ind w:left="720"/>
    </w:pPr>
  </w:style>
  <w:style w:type="paragraph" w:customStyle="1" w:styleId="Titredetabledesmatires">
    <w:name w:val="Titre de table des matières"/>
    <w:basedOn w:val="Titre1"/>
    <w:rsid w:val="00FE3570"/>
    <w:pPr>
      <w:numPr>
        <w:numId w:val="0"/>
      </w:numPr>
      <w:suppressLineNumbers/>
    </w:pPr>
    <w:rPr>
      <w:sz w:val="32"/>
      <w:szCs w:val="32"/>
      <w:lang w:val="fr-FR"/>
    </w:rPr>
  </w:style>
  <w:style w:type="paragraph" w:styleId="TM1">
    <w:name w:val="toc 1"/>
    <w:basedOn w:val="Normal"/>
    <w:uiPriority w:val="39"/>
    <w:rsid w:val="00FE3570"/>
    <w:pPr>
      <w:spacing w:before="120" w:after="0"/>
    </w:pPr>
    <w:rPr>
      <w:rFonts w:cs="Calibri"/>
      <w:b/>
      <w:bCs/>
      <w:i/>
      <w:iCs/>
      <w:sz w:val="24"/>
      <w:szCs w:val="24"/>
    </w:rPr>
  </w:style>
  <w:style w:type="paragraph" w:styleId="TM2">
    <w:name w:val="toc 2"/>
    <w:basedOn w:val="Normal"/>
    <w:uiPriority w:val="39"/>
    <w:rsid w:val="00FE3570"/>
    <w:pPr>
      <w:spacing w:before="120" w:after="0"/>
      <w:ind w:left="220"/>
    </w:pPr>
    <w:rPr>
      <w:rFonts w:cs="Calibri"/>
      <w:b/>
      <w:bCs/>
    </w:rPr>
  </w:style>
  <w:style w:type="paragraph" w:styleId="TM3">
    <w:name w:val="toc 3"/>
    <w:basedOn w:val="Normal"/>
    <w:uiPriority w:val="39"/>
    <w:rsid w:val="00FE3570"/>
    <w:pPr>
      <w:spacing w:after="0"/>
      <w:ind w:left="440"/>
    </w:pPr>
    <w:rPr>
      <w:rFonts w:cs="Calibri"/>
      <w:sz w:val="20"/>
      <w:szCs w:val="20"/>
    </w:rPr>
  </w:style>
  <w:style w:type="paragraph" w:customStyle="1" w:styleId="Textedebulles1">
    <w:name w:val="Texte de bulles1"/>
    <w:basedOn w:val="Normal"/>
    <w:rsid w:val="00FE3570"/>
    <w:pPr>
      <w:spacing w:after="0" w:line="100" w:lineRule="atLeast"/>
    </w:pPr>
    <w:rPr>
      <w:rFonts w:ascii="Tahoma" w:hAnsi="Tahoma" w:cs="Tahoma"/>
      <w:sz w:val="16"/>
      <w:szCs w:val="16"/>
    </w:rPr>
  </w:style>
  <w:style w:type="paragraph" w:customStyle="1" w:styleId="PrformatHTML1">
    <w:name w:val="Préformaté HTML1"/>
    <w:basedOn w:val="Normal"/>
    <w:rsid w:val="00FE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Notedefin1">
    <w:name w:val="Note de fin1"/>
    <w:basedOn w:val="Normal"/>
    <w:rsid w:val="00FE3570"/>
    <w:pPr>
      <w:spacing w:after="0" w:line="100" w:lineRule="atLeast"/>
    </w:pPr>
    <w:rPr>
      <w:sz w:val="20"/>
      <w:szCs w:val="20"/>
    </w:rPr>
  </w:style>
  <w:style w:type="paragraph" w:customStyle="1" w:styleId="Notedebasdepage1">
    <w:name w:val="Note de bas de page1"/>
    <w:basedOn w:val="Normal"/>
    <w:rsid w:val="00FE3570"/>
    <w:pPr>
      <w:spacing w:after="0" w:line="100" w:lineRule="atLeast"/>
    </w:pPr>
    <w:rPr>
      <w:sz w:val="20"/>
      <w:szCs w:val="20"/>
    </w:rPr>
  </w:style>
  <w:style w:type="paragraph" w:styleId="En-tte">
    <w:name w:val="header"/>
    <w:basedOn w:val="Normal"/>
    <w:uiPriority w:val="99"/>
    <w:rsid w:val="00FE3570"/>
    <w:pPr>
      <w:suppressLineNumbers/>
      <w:tabs>
        <w:tab w:val="center" w:pos="4536"/>
        <w:tab w:val="right" w:pos="9072"/>
      </w:tabs>
      <w:spacing w:after="0" w:line="100" w:lineRule="atLeast"/>
    </w:pPr>
  </w:style>
  <w:style w:type="paragraph" w:styleId="Pieddepage">
    <w:name w:val="footer"/>
    <w:basedOn w:val="Normal"/>
    <w:uiPriority w:val="99"/>
    <w:rsid w:val="00FE3570"/>
    <w:pPr>
      <w:suppressLineNumbers/>
      <w:tabs>
        <w:tab w:val="center" w:pos="4536"/>
        <w:tab w:val="right" w:pos="9072"/>
      </w:tabs>
      <w:spacing w:after="0" w:line="100" w:lineRule="atLeast"/>
    </w:pPr>
  </w:style>
  <w:style w:type="paragraph" w:styleId="Notedebasdepage">
    <w:name w:val="footnote text"/>
    <w:basedOn w:val="Normal"/>
    <w:rsid w:val="00FE3570"/>
    <w:pPr>
      <w:suppressLineNumbers/>
      <w:ind w:left="283" w:hanging="283"/>
    </w:pPr>
    <w:rPr>
      <w:sz w:val="20"/>
      <w:szCs w:val="20"/>
    </w:rPr>
  </w:style>
  <w:style w:type="paragraph" w:styleId="TM4">
    <w:name w:val="toc 4"/>
    <w:basedOn w:val="Index"/>
    <w:rsid w:val="00FE3570"/>
    <w:pPr>
      <w:suppressLineNumbers w:val="0"/>
      <w:spacing w:after="0"/>
      <w:ind w:left="660"/>
    </w:pPr>
    <w:rPr>
      <w:rFonts w:cs="Calibri"/>
      <w:sz w:val="20"/>
      <w:szCs w:val="20"/>
    </w:rPr>
  </w:style>
  <w:style w:type="paragraph" w:styleId="TM5">
    <w:name w:val="toc 5"/>
    <w:basedOn w:val="Index"/>
    <w:rsid w:val="00FE3570"/>
    <w:pPr>
      <w:suppressLineNumbers w:val="0"/>
      <w:spacing w:after="0"/>
      <w:ind w:left="880"/>
    </w:pPr>
    <w:rPr>
      <w:rFonts w:cs="Calibri"/>
      <w:sz w:val="20"/>
      <w:szCs w:val="20"/>
    </w:rPr>
  </w:style>
  <w:style w:type="paragraph" w:styleId="TM6">
    <w:name w:val="toc 6"/>
    <w:basedOn w:val="Index"/>
    <w:rsid w:val="00FE3570"/>
    <w:pPr>
      <w:suppressLineNumbers w:val="0"/>
      <w:spacing w:after="0"/>
      <w:ind w:left="1100"/>
    </w:pPr>
    <w:rPr>
      <w:rFonts w:cs="Calibri"/>
      <w:sz w:val="20"/>
      <w:szCs w:val="20"/>
    </w:rPr>
  </w:style>
  <w:style w:type="paragraph" w:styleId="TM7">
    <w:name w:val="toc 7"/>
    <w:basedOn w:val="Index"/>
    <w:rsid w:val="00FE3570"/>
    <w:pPr>
      <w:suppressLineNumbers w:val="0"/>
      <w:spacing w:after="0"/>
      <w:ind w:left="1320"/>
    </w:pPr>
    <w:rPr>
      <w:rFonts w:cs="Calibri"/>
      <w:sz w:val="20"/>
      <w:szCs w:val="20"/>
    </w:rPr>
  </w:style>
  <w:style w:type="paragraph" w:styleId="TM8">
    <w:name w:val="toc 8"/>
    <w:basedOn w:val="Index"/>
    <w:rsid w:val="00FE3570"/>
    <w:pPr>
      <w:suppressLineNumbers w:val="0"/>
      <w:spacing w:after="0"/>
      <w:ind w:left="1540"/>
    </w:pPr>
    <w:rPr>
      <w:rFonts w:cs="Calibri"/>
      <w:sz w:val="20"/>
      <w:szCs w:val="20"/>
    </w:rPr>
  </w:style>
  <w:style w:type="paragraph" w:styleId="TM9">
    <w:name w:val="toc 9"/>
    <w:basedOn w:val="Index"/>
    <w:rsid w:val="00FE3570"/>
    <w:pPr>
      <w:suppressLineNumbers w:val="0"/>
      <w:spacing w:after="0"/>
      <w:ind w:left="1760"/>
    </w:pPr>
    <w:rPr>
      <w:rFonts w:cs="Calibri"/>
      <w:sz w:val="20"/>
      <w:szCs w:val="20"/>
    </w:rPr>
  </w:style>
  <w:style w:type="paragraph" w:customStyle="1" w:styleId="Tabledesmatiresniveau10">
    <w:name w:val="Table des matières niveau 10"/>
    <w:basedOn w:val="Index"/>
    <w:rsid w:val="00FE3570"/>
    <w:pPr>
      <w:tabs>
        <w:tab w:val="right" w:leader="dot" w:pos="7091"/>
      </w:tabs>
      <w:ind w:left="2547"/>
    </w:pPr>
  </w:style>
  <w:style w:type="paragraph" w:styleId="Lgende">
    <w:name w:val="caption"/>
    <w:basedOn w:val="Normal"/>
    <w:next w:val="Normal"/>
    <w:uiPriority w:val="35"/>
    <w:unhideWhenUsed/>
    <w:qFormat/>
    <w:rsid w:val="006B30EB"/>
    <w:rPr>
      <w:b/>
      <w:bCs/>
      <w:sz w:val="20"/>
      <w:szCs w:val="20"/>
    </w:rPr>
  </w:style>
  <w:style w:type="paragraph" w:styleId="Sansinterligne">
    <w:name w:val="No Spacing"/>
    <w:uiPriority w:val="1"/>
    <w:qFormat/>
    <w:rsid w:val="009C0830"/>
    <w:pPr>
      <w:suppressAutoHyphens/>
    </w:pPr>
    <w:rPr>
      <w:rFonts w:ascii="Calibri" w:eastAsia="SimSun" w:hAnsi="Calibri" w:cs="font290"/>
      <w:sz w:val="22"/>
      <w:szCs w:val="22"/>
      <w:lang w:eastAsia="ar-SA"/>
    </w:rPr>
  </w:style>
  <w:style w:type="paragraph" w:styleId="Textedebulles">
    <w:name w:val="Balloon Text"/>
    <w:basedOn w:val="Normal"/>
    <w:link w:val="TextedebullesCar1"/>
    <w:uiPriority w:val="99"/>
    <w:semiHidden/>
    <w:unhideWhenUsed/>
    <w:rsid w:val="0034289D"/>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uiPriority w:val="99"/>
    <w:semiHidden/>
    <w:rsid w:val="0034289D"/>
    <w:rPr>
      <w:rFonts w:ascii="Tahoma" w:eastAsia="SimSun" w:hAnsi="Tahoma" w:cs="Tahoma"/>
      <w:sz w:val="16"/>
      <w:szCs w:val="16"/>
      <w:lang w:eastAsia="ar-SA"/>
    </w:rPr>
  </w:style>
  <w:style w:type="paragraph" w:styleId="En-ttedetabledesmatires">
    <w:name w:val="TOC Heading"/>
    <w:basedOn w:val="Titre1"/>
    <w:next w:val="Normal"/>
    <w:uiPriority w:val="39"/>
    <w:semiHidden/>
    <w:unhideWhenUsed/>
    <w:qFormat/>
    <w:rsid w:val="00AF0FE6"/>
    <w:pPr>
      <w:numPr>
        <w:numId w:val="0"/>
      </w:numPr>
      <w:pBdr>
        <w:bottom w:val="none" w:sz="0" w:space="0" w:color="auto"/>
      </w:pBdr>
      <w:suppressAutoHyphens w:val="0"/>
      <w:outlineLvl w:val="9"/>
    </w:pPr>
    <w:rPr>
      <w:rFonts w:asciiTheme="majorHAnsi" w:eastAsiaTheme="majorEastAsia" w:hAnsiTheme="majorHAnsi" w:cstheme="majorBidi"/>
      <w:color w:val="365F91" w:themeColor="accent1" w:themeShade="BF"/>
      <w:lang w:val="fr-FR"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C4F2-781F-44C2-A5A8-0B10C1D5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1545</Words>
  <Characters>8501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Projet Démineur</vt:lpstr>
    </vt:vector>
  </TitlesOfParts>
  <Company/>
  <LinksUpToDate>false</LinksUpToDate>
  <CharactersWithSpaces>10026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Démineur</dc:title>
  <dc:creator>Mitch</dc:creator>
  <cp:lastModifiedBy>Mitch</cp:lastModifiedBy>
  <cp:revision>9</cp:revision>
  <cp:lastPrinted>1601-01-01T00:00:00Z</cp:lastPrinted>
  <dcterms:created xsi:type="dcterms:W3CDTF">2018-03-30T15:30:00Z</dcterms:created>
  <dcterms:modified xsi:type="dcterms:W3CDTF">2018-05-11T15:35:00Z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