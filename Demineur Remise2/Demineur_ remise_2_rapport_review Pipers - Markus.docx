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249B" w:rsidRDefault="009B624C">
      <w:pPr>
        <w:rPr>
          <w:rFonts w:cs="Calibri"/>
        </w:rPr>
      </w:pPr>
      <w:r>
        <w:rPr>
          <w:rFonts w:cs="Calibri"/>
          <w:noProof/>
          <w:lang w:eastAsia="fr-BE"/>
        </w:rPr>
        <w:drawing>
          <wp:inline distT="0" distB="0" distL="0" distR="0">
            <wp:extent cx="1952625" cy="1314450"/>
            <wp:effectExtent l="19050" t="0" r="9525" b="0"/>
            <wp:docPr id="1" name="Image 1" descr="logo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i"/>
                    <pic:cNvPicPr>
                      <a:picLocks noChangeAspect="1" noChangeArrowheads="1"/>
                    </pic:cNvPicPr>
                  </pic:nvPicPr>
                  <pic:blipFill>
                    <a:blip r:embed="rId8" cstate="print"/>
                    <a:srcRect/>
                    <a:stretch>
                      <a:fillRect/>
                    </a:stretch>
                  </pic:blipFill>
                  <pic:spPr bwMode="auto">
                    <a:xfrm>
                      <a:off x="0" y="0"/>
                      <a:ext cx="1952625" cy="1314450"/>
                    </a:xfrm>
                    <a:prstGeom prst="rect">
                      <a:avLst/>
                    </a:prstGeom>
                    <a:noFill/>
                    <a:ln w="9525">
                      <a:noFill/>
                      <a:miter lim="800000"/>
                      <a:headEnd/>
                      <a:tailEnd/>
                    </a:ln>
                  </pic:spPr>
                </pic:pic>
              </a:graphicData>
            </a:graphic>
          </wp:inline>
        </w:drawing>
      </w:r>
      <w:r w:rsidR="00E45D02" w:rsidRPr="00E45D02">
        <w:rPr>
          <w:noProof/>
        </w:rPr>
        <w:pict>
          <v:shapetype id="_x0000_t202" coordsize="21600,21600" o:spt="202" path="m,l,21600r21600,l21600,xe">
            <v:stroke joinstyle="miter"/>
            <v:path gradientshapeok="t" o:connecttype="rect"/>
          </v:shapetype>
          <v:shape id="Zone de texte 2" o:spid="_x0000_s1032" type="#_x0000_t202" style="position:absolute;margin-left:181.85pt;margin-top:.3pt;width:308.1pt;height:99.15pt;z-index:2516597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H1/kNQtAgAAUwQAAA4AAAAAAAAAAAAAAAAALgIAAGRycy9l&#10;Mm9Eb2MueG1sUEsBAi0AFAAGAAgAAAAhAEhbJ3LbAAAABwEAAA8AAAAAAAAAAAAAAAAAhwQAAGRy&#10;cy9kb3ducmV2LnhtbFBLBQYAAAAABAAEAPMAAACPBQAAAAA=&#10;">
            <v:textbox style="mso-next-textbox:#Zone de texte 2">
              <w:txbxContent>
                <w:p w:rsidR="0074249B" w:rsidRDefault="0074249B" w:rsidP="0074249B">
                  <w:pPr>
                    <w:jc w:val="right"/>
                  </w:pPr>
                  <w:r>
                    <w:t>Attila Markus 42015</w:t>
                  </w:r>
                  <w:r w:rsidRPr="0074249B">
                    <w:t xml:space="preserve"> </w:t>
                  </w:r>
                  <w:r>
                    <w:t xml:space="preserve">       </w:t>
                  </w:r>
                  <w:proofErr w:type="spellStart"/>
                  <w:r>
                    <w:t>Pipers</w:t>
                  </w:r>
                  <w:proofErr w:type="spellEnd"/>
                  <w:r>
                    <w:t xml:space="preserve"> Chris 39864</w:t>
                  </w:r>
                </w:p>
                <w:p w:rsidR="0074249B" w:rsidRPr="00093E33" w:rsidRDefault="0074249B" w:rsidP="0074249B">
                  <w:pPr>
                    <w:jc w:val="right"/>
                    <w:rPr>
                      <w:rFonts w:cs="Calibri"/>
                    </w:rPr>
                  </w:pPr>
                  <w:r w:rsidRPr="00093E33">
                    <w:rPr>
                      <w:rFonts w:cs="Calibri"/>
                    </w:rPr>
                    <w:t xml:space="preserve">Directeur : Michel </w:t>
                  </w:r>
                  <w:proofErr w:type="spellStart"/>
                  <w:r w:rsidRPr="00093E33">
                    <w:rPr>
                      <w:rFonts w:cs="Calibri"/>
                    </w:rPr>
                    <w:t>Willemse</w:t>
                  </w:r>
                  <w:proofErr w:type="spellEnd"/>
                </w:p>
                <w:p w:rsidR="0074249B" w:rsidRPr="00093E33" w:rsidRDefault="0074249B" w:rsidP="0074249B">
                  <w:pPr>
                    <w:jc w:val="right"/>
                    <w:rPr>
                      <w:rFonts w:cs="Calibri"/>
                    </w:rPr>
                  </w:pPr>
                  <w:r w:rsidRPr="00093E33">
                    <w:rPr>
                      <w:rFonts w:cs="Calibri"/>
                    </w:rPr>
                    <w:t xml:space="preserve">Professeur : </w:t>
                  </w:r>
                  <w:proofErr w:type="spellStart"/>
                  <w:r w:rsidRPr="00093E33">
                    <w:rPr>
                      <w:rFonts w:cs="Calibri"/>
                    </w:rPr>
                    <w:t>Vansteenkiste</w:t>
                  </w:r>
                  <w:proofErr w:type="spellEnd"/>
                  <w:r w:rsidRPr="00093E33">
                    <w:rPr>
                      <w:rFonts w:cs="Calibri"/>
                    </w:rPr>
                    <w:t xml:space="preserve"> Nicolas</w:t>
                  </w:r>
                </w:p>
                <w:p w:rsidR="0074249B" w:rsidRDefault="0074249B"/>
                <w:p w:rsidR="0074249B" w:rsidRDefault="0074249B" w:rsidP="003041F5"/>
              </w:txbxContent>
            </v:textbox>
            <w10:wrap type="square"/>
          </v:shape>
        </w:pict>
      </w:r>
    </w:p>
    <w:p w:rsidR="0074249B" w:rsidRDefault="0074249B">
      <w:pPr>
        <w:rPr>
          <w:rFonts w:cs="Calibri"/>
        </w:rPr>
      </w:pPr>
    </w:p>
    <w:p w:rsidR="006F2806" w:rsidRPr="00093E33" w:rsidRDefault="006F2806">
      <w:pPr>
        <w:rPr>
          <w:rFonts w:cs="Calibri"/>
        </w:rPr>
      </w:pPr>
    </w:p>
    <w:p w:rsidR="006F2806" w:rsidRPr="00093E33" w:rsidRDefault="006F2806">
      <w:pPr>
        <w:rPr>
          <w:rFonts w:cs="Calibri"/>
        </w:rPr>
      </w:pPr>
    </w:p>
    <w:p w:rsidR="0074249B" w:rsidRDefault="0074249B" w:rsidP="0074249B">
      <w:pPr>
        <w:jc w:val="center"/>
        <w:rPr>
          <w:rFonts w:cs="Calibri"/>
          <w:sz w:val="72"/>
        </w:rPr>
      </w:pPr>
      <w:r w:rsidRPr="00093E33">
        <w:rPr>
          <w:rFonts w:cs="Calibri"/>
          <w:sz w:val="72"/>
        </w:rPr>
        <w:t>DEV4 - C++II</w:t>
      </w:r>
    </w:p>
    <w:p w:rsidR="006F2806" w:rsidRPr="00093E33" w:rsidRDefault="009B624C">
      <w:pPr>
        <w:rPr>
          <w:rFonts w:cs="Calibri"/>
        </w:rPr>
      </w:pPr>
      <w:r>
        <w:rPr>
          <w:rFonts w:cs="Calibri"/>
          <w:noProof/>
          <w:lang w:eastAsia="fr-BE"/>
        </w:rPr>
        <w:drawing>
          <wp:anchor distT="0" distB="0" distL="0" distR="0" simplePos="0" relativeHeight="251655680" behindDoc="0" locked="0" layoutInCell="1" allowOverlap="1">
            <wp:simplePos x="0" y="0"/>
            <wp:positionH relativeFrom="column">
              <wp:posOffset>9525</wp:posOffset>
            </wp:positionH>
            <wp:positionV relativeFrom="paragraph">
              <wp:posOffset>712470</wp:posOffset>
            </wp:positionV>
            <wp:extent cx="5759450" cy="3253740"/>
            <wp:effectExtent l="19050" t="0" r="0" b="0"/>
            <wp:wrapTopAndBottom/>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9450" cy="3253740"/>
                    </a:xfrm>
                    <a:prstGeom prst="rect">
                      <a:avLst/>
                    </a:prstGeom>
                    <a:solidFill>
                      <a:srgbClr val="FFFFFF"/>
                    </a:solidFill>
                    <a:ln w="9525">
                      <a:noFill/>
                      <a:miter lim="800000"/>
                      <a:headEnd/>
                      <a:tailEnd/>
                    </a:ln>
                  </pic:spPr>
                </pic:pic>
              </a:graphicData>
            </a:graphic>
          </wp:anchor>
        </w:drawing>
      </w:r>
    </w:p>
    <w:p w:rsidR="006F2806" w:rsidRPr="00093E33" w:rsidRDefault="006F2806">
      <w:pPr>
        <w:rPr>
          <w:rFonts w:cs="Calibri"/>
        </w:rPr>
      </w:pPr>
    </w:p>
    <w:p w:rsidR="00441CDF" w:rsidRPr="00093E33" w:rsidRDefault="00441CDF" w:rsidP="0074249B">
      <w:pPr>
        <w:rPr>
          <w:rFonts w:cs="Calibri"/>
          <w:sz w:val="72"/>
        </w:rPr>
      </w:pPr>
    </w:p>
    <w:p w:rsidR="006F2806" w:rsidRDefault="006F2806" w:rsidP="0074249B">
      <w:pPr>
        <w:jc w:val="right"/>
        <w:rPr>
          <w:rFonts w:cs="Calibri"/>
          <w:sz w:val="32"/>
        </w:rPr>
      </w:pPr>
      <w:r w:rsidRPr="00093E33">
        <w:rPr>
          <w:rFonts w:cs="Calibri"/>
          <w:sz w:val="32"/>
        </w:rPr>
        <w:t xml:space="preserve"> </w:t>
      </w:r>
      <w:r w:rsidR="00243F43" w:rsidRPr="00093E33">
        <w:rPr>
          <w:rFonts w:cs="Calibri"/>
          <w:sz w:val="32"/>
        </w:rPr>
        <w:t>R</w:t>
      </w:r>
      <w:r w:rsidRPr="00093E33">
        <w:rPr>
          <w:rFonts w:cs="Calibri"/>
          <w:sz w:val="32"/>
        </w:rPr>
        <w:t>e</w:t>
      </w:r>
      <w:r w:rsidR="0074249B">
        <w:rPr>
          <w:rFonts w:cs="Calibri"/>
          <w:sz w:val="32"/>
        </w:rPr>
        <w:t>mise</w:t>
      </w:r>
      <w:r w:rsidR="00243F43">
        <w:rPr>
          <w:rFonts w:cs="Calibri"/>
          <w:sz w:val="32"/>
        </w:rPr>
        <w:t>1</w:t>
      </w:r>
    </w:p>
    <w:p w:rsidR="003041F5" w:rsidRPr="0074249B" w:rsidRDefault="003041F5" w:rsidP="003041F5">
      <w:pPr>
        <w:jc w:val="right"/>
        <w:rPr>
          <w:rFonts w:cs="Calibri"/>
          <w:sz w:val="32"/>
        </w:rPr>
        <w:sectPr w:rsidR="003041F5" w:rsidRPr="0074249B">
          <w:footerReference w:type="default" r:id="rId10"/>
          <w:footerReference w:type="first" r:id="rId11"/>
          <w:pgSz w:w="11906" w:h="16838"/>
          <w:pgMar w:top="1417" w:right="1417" w:bottom="1417" w:left="1417" w:header="720" w:footer="708" w:gutter="0"/>
          <w:cols w:space="720"/>
          <w:titlePg/>
          <w:docGrid w:linePitch="600" w:charSpace="36864"/>
        </w:sectPr>
      </w:pPr>
      <w:r>
        <w:rPr>
          <w:rFonts w:cs="Calibri"/>
          <w:sz w:val="32"/>
        </w:rPr>
        <w:t>Février 2018</w:t>
      </w:r>
    </w:p>
    <w:p w:rsidR="006F2806" w:rsidRPr="00093E33" w:rsidRDefault="006F2806" w:rsidP="00304C4C">
      <w:pPr>
        <w:rPr>
          <w:rFonts w:cs="Calibri"/>
        </w:rPr>
        <w:sectPr w:rsidR="006F2806" w:rsidRPr="00093E3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20" w:footer="708" w:gutter="0"/>
          <w:cols w:space="720"/>
          <w:docGrid w:linePitch="600" w:charSpace="36864"/>
        </w:sectPr>
      </w:pPr>
    </w:p>
    <w:p w:rsidR="006F2806" w:rsidRPr="00093E33" w:rsidRDefault="006F2806" w:rsidP="006950A7">
      <w:pPr>
        <w:pStyle w:val="Titre1"/>
        <w:pageBreakBefore/>
        <w:numPr>
          <w:ilvl w:val="0"/>
          <w:numId w:val="0"/>
        </w:numPr>
        <w:rPr>
          <w:rFonts w:ascii="Calibri" w:hAnsi="Calibri" w:cs="Calibri"/>
        </w:rPr>
      </w:pPr>
      <w:bookmarkStart w:id="0" w:name="_Toc507098843"/>
      <w:bookmarkStart w:id="1" w:name="_Toc510193080"/>
      <w:proofErr w:type="spellStart"/>
      <w:r w:rsidRPr="00093E33">
        <w:rPr>
          <w:rFonts w:ascii="Calibri" w:hAnsi="Calibri" w:cs="Calibri"/>
          <w:color w:val="4F81BD"/>
        </w:rPr>
        <w:lastRenderedPageBreak/>
        <w:t>Executive</w:t>
      </w:r>
      <w:proofErr w:type="spellEnd"/>
      <w:r w:rsidRPr="00093E33">
        <w:rPr>
          <w:rFonts w:ascii="Calibri" w:hAnsi="Calibri" w:cs="Calibri"/>
          <w:color w:val="4F81BD"/>
        </w:rPr>
        <w:t xml:space="preserve"> </w:t>
      </w:r>
      <w:proofErr w:type="spellStart"/>
      <w:r w:rsidRPr="00093E33">
        <w:rPr>
          <w:rFonts w:ascii="Calibri" w:hAnsi="Calibri" w:cs="Calibri"/>
          <w:color w:val="4F81BD"/>
        </w:rPr>
        <w:t>summary</w:t>
      </w:r>
      <w:bookmarkEnd w:id="0"/>
      <w:bookmarkEnd w:id="1"/>
      <w:proofErr w:type="spellEnd"/>
    </w:p>
    <w:p w:rsidR="006F2806" w:rsidRPr="00093E33" w:rsidRDefault="006F2806">
      <w:pPr>
        <w:rPr>
          <w:rFonts w:cs="Calibri"/>
        </w:rPr>
      </w:pPr>
      <w:r w:rsidRPr="00093E33">
        <w:rPr>
          <w:rFonts w:cs="Calibri"/>
        </w:rPr>
        <w:t xml:space="preserve">Le jeu Démineur est un jeu composé d’un tableau de cases. Les cases peuvent être soit vides, soit contenir une bombe. </w:t>
      </w:r>
    </w:p>
    <w:p w:rsidR="006F2806" w:rsidRPr="00093E33" w:rsidRDefault="006F2806">
      <w:pPr>
        <w:rPr>
          <w:rFonts w:cs="Calibri"/>
        </w:rPr>
      </w:pPr>
      <w:r w:rsidRPr="00093E33">
        <w:rPr>
          <w:rFonts w:cs="Calibri"/>
        </w:rPr>
        <w:t>Le but du jeu est de découvrir toutes les cases qui ne contiennent pas de bombes en un minimum de temps, et cela sans faire exploser une seule bombe.  Si le joueur découvre une case contenant une bombe, la partie est terminée.</w:t>
      </w:r>
    </w:p>
    <w:p w:rsidR="006F2806" w:rsidRPr="00093E33" w:rsidRDefault="006F2806">
      <w:pPr>
        <w:rPr>
          <w:rFonts w:cs="Calibri"/>
        </w:rPr>
      </w:pPr>
      <w:r w:rsidRPr="00093E33">
        <w:rPr>
          <w:rFonts w:cs="Calibri"/>
        </w:rPr>
        <w:t>Si le joueur soupçonne une case de contenir une bombe, il peut la marquer par un drapeau.</w:t>
      </w:r>
    </w:p>
    <w:p w:rsidR="006F2806" w:rsidRPr="00093E33" w:rsidRDefault="006F2806">
      <w:pPr>
        <w:rPr>
          <w:rFonts w:cs="Calibri"/>
        </w:rPr>
      </w:pPr>
      <w:r w:rsidRPr="00093E33">
        <w:rPr>
          <w:rFonts w:cs="Calibri"/>
        </w:rPr>
        <w:t>Dans le cadre de ce projet, le jeu possédera uniquement un mode solo.</w:t>
      </w:r>
    </w:p>
    <w:p w:rsidR="006F2806" w:rsidRPr="00093E33" w:rsidRDefault="006F2806">
      <w:pPr>
        <w:rPr>
          <w:rFonts w:cs="Calibri"/>
          <w:shd w:val="clear" w:color="auto" w:fill="FFFF66"/>
        </w:rPr>
      </w:pPr>
      <w:r w:rsidRPr="00093E33">
        <w:rPr>
          <w:rFonts w:cs="Calibri"/>
        </w:rPr>
        <w:t>Pour modélis</w:t>
      </w:r>
      <w:r w:rsidR="00135B11" w:rsidRPr="00093E33">
        <w:rPr>
          <w:rFonts w:cs="Calibri"/>
        </w:rPr>
        <w:t>er</w:t>
      </w:r>
      <w:r w:rsidRPr="00093E33">
        <w:rPr>
          <w:rFonts w:cs="Calibri"/>
        </w:rPr>
        <w:t xml:space="preserve"> et gérer le jeu, le choix fut porté sur 8 classes : </w:t>
      </w:r>
      <w:proofErr w:type="spellStart"/>
      <w:r w:rsidRPr="00093E33">
        <w:rPr>
          <w:rFonts w:cs="Calibri"/>
        </w:rPr>
        <w:t>Board</w:t>
      </w:r>
      <w:proofErr w:type="spellEnd"/>
      <w:r w:rsidRPr="00093E33">
        <w:rPr>
          <w:rFonts w:cs="Calibri"/>
        </w:rPr>
        <w:t xml:space="preserve">, Game, Observable, Observer, Player, Position, </w:t>
      </w:r>
      <w:proofErr w:type="spellStart"/>
      <w:r w:rsidRPr="00093E33">
        <w:rPr>
          <w:rFonts w:cs="Calibri"/>
        </w:rPr>
        <w:t>RulesEndGame</w:t>
      </w:r>
      <w:proofErr w:type="spellEnd"/>
      <w:r w:rsidRPr="00093E33">
        <w:rPr>
          <w:rFonts w:cs="Calibri"/>
        </w:rPr>
        <w:t xml:space="preserve">, Time. </w:t>
      </w:r>
    </w:p>
    <w:p w:rsidR="006F2806" w:rsidRPr="00093E33" w:rsidRDefault="006F2806">
      <w:pPr>
        <w:rPr>
          <w:rFonts w:cs="Calibri"/>
        </w:rPr>
      </w:pPr>
    </w:p>
    <w:p w:rsidR="006F2806" w:rsidRPr="00093E33" w:rsidRDefault="006F2806">
      <w:pPr>
        <w:rPr>
          <w:rFonts w:cs="Calibri"/>
        </w:rPr>
      </w:pPr>
    </w:p>
    <w:p w:rsidR="00AF0FE6" w:rsidRDefault="00AF0FE6">
      <w:pPr>
        <w:suppressAutoHyphens w:val="0"/>
        <w:spacing w:after="0" w:line="240" w:lineRule="auto"/>
        <w:rPr>
          <w:rFonts w:cs="Calibri"/>
          <w:b/>
          <w:bCs/>
          <w:color w:val="365F91"/>
          <w:sz w:val="28"/>
          <w:szCs w:val="28"/>
        </w:rPr>
      </w:pPr>
      <w:r>
        <w:rPr>
          <w:rFonts w:cs="Calibri"/>
          <w:b/>
          <w:bCs/>
          <w:color w:val="365F91"/>
          <w:sz w:val="28"/>
          <w:szCs w:val="28"/>
        </w:rPr>
        <w:br w:type="page"/>
      </w:r>
    </w:p>
    <w:sdt>
      <w:sdtPr>
        <w:rPr>
          <w:rFonts w:ascii="Calibri" w:eastAsia="SimSun" w:hAnsi="Calibri" w:cs="font290"/>
          <w:b w:val="0"/>
          <w:bCs w:val="0"/>
          <w:color w:val="auto"/>
          <w:sz w:val="22"/>
          <w:szCs w:val="22"/>
          <w:lang w:val="fr-BE" w:eastAsia="ar-SA"/>
        </w:rPr>
        <w:id w:val="6928021"/>
        <w:docPartObj>
          <w:docPartGallery w:val="Table of Contents"/>
          <w:docPartUnique/>
        </w:docPartObj>
      </w:sdtPr>
      <w:sdtContent>
        <w:p w:rsidR="00AF0FE6" w:rsidRDefault="00AF0FE6">
          <w:pPr>
            <w:pStyle w:val="En-ttedetabledesmatires"/>
          </w:pPr>
          <w:r>
            <w:t>Sommaire</w:t>
          </w:r>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r w:rsidRPr="00E45D02">
            <w:rPr>
              <w:lang w:val="fr-FR"/>
            </w:rPr>
            <w:fldChar w:fldCharType="begin"/>
          </w:r>
          <w:r w:rsidR="00AF0FE6">
            <w:rPr>
              <w:lang w:val="fr-FR"/>
            </w:rPr>
            <w:instrText xml:space="preserve"> TOC \o "1-3" \h \z \u </w:instrText>
          </w:r>
          <w:r w:rsidRPr="00E45D02">
            <w:rPr>
              <w:lang w:val="fr-FR"/>
            </w:rPr>
            <w:fldChar w:fldCharType="separate"/>
          </w:r>
          <w:hyperlink w:anchor="_Toc510193080" w:history="1">
            <w:r w:rsidR="00F53E8E" w:rsidRPr="00E26921">
              <w:rPr>
                <w:rStyle w:val="Lienhypertexte"/>
                <w:noProof/>
              </w:rPr>
              <w:t>Executive summary</w:t>
            </w:r>
            <w:r w:rsidR="00F53E8E">
              <w:rPr>
                <w:noProof/>
                <w:webHidden/>
              </w:rPr>
              <w:tab/>
            </w:r>
            <w:r>
              <w:rPr>
                <w:noProof/>
                <w:webHidden/>
              </w:rPr>
              <w:fldChar w:fldCharType="begin"/>
            </w:r>
            <w:r w:rsidR="00F53E8E">
              <w:rPr>
                <w:noProof/>
                <w:webHidden/>
              </w:rPr>
              <w:instrText xml:space="preserve"> PAGEREF _Toc510193080 \h </w:instrText>
            </w:r>
            <w:r>
              <w:rPr>
                <w:noProof/>
                <w:webHidden/>
              </w:rPr>
            </w:r>
            <w:r>
              <w:rPr>
                <w:noProof/>
                <w:webHidden/>
              </w:rPr>
              <w:fldChar w:fldCharType="separate"/>
            </w:r>
            <w:r w:rsidR="00F53E8E">
              <w:rPr>
                <w:noProof/>
                <w:webHidden/>
              </w:rPr>
              <w:t>3</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81" w:history="1">
            <w:r w:rsidR="00F53E8E" w:rsidRPr="00E26921">
              <w:rPr>
                <w:rStyle w:val="Lienhypertexte"/>
                <w:noProof/>
              </w:rPr>
              <w:t>Introduction</w:t>
            </w:r>
            <w:r w:rsidR="00F53E8E">
              <w:rPr>
                <w:noProof/>
                <w:webHidden/>
              </w:rPr>
              <w:tab/>
            </w:r>
            <w:r>
              <w:rPr>
                <w:noProof/>
                <w:webHidden/>
              </w:rPr>
              <w:fldChar w:fldCharType="begin"/>
            </w:r>
            <w:r w:rsidR="00F53E8E">
              <w:rPr>
                <w:noProof/>
                <w:webHidden/>
              </w:rPr>
              <w:instrText xml:space="preserve"> PAGEREF _Toc510193081 \h </w:instrText>
            </w:r>
            <w:r>
              <w:rPr>
                <w:noProof/>
                <w:webHidden/>
              </w:rPr>
            </w:r>
            <w:r>
              <w:rPr>
                <w:noProof/>
                <w:webHidden/>
              </w:rPr>
              <w:fldChar w:fldCharType="separate"/>
            </w:r>
            <w:r w:rsidR="00F53E8E">
              <w:rPr>
                <w:noProof/>
                <w:webHidden/>
              </w:rPr>
              <w:t>5</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82" w:history="1">
            <w:r w:rsidR="00F53E8E" w:rsidRPr="00E26921">
              <w:rPr>
                <w:rStyle w:val="Lienhypertexte"/>
                <w:noProof/>
                <w:lang w:eastAsia="fr-BE"/>
              </w:rPr>
              <w:t>Les écarts</w:t>
            </w:r>
            <w:r w:rsidR="00F53E8E">
              <w:rPr>
                <w:noProof/>
                <w:webHidden/>
              </w:rPr>
              <w:tab/>
            </w:r>
            <w:r>
              <w:rPr>
                <w:noProof/>
                <w:webHidden/>
              </w:rPr>
              <w:fldChar w:fldCharType="begin"/>
            </w:r>
            <w:r w:rsidR="00F53E8E">
              <w:rPr>
                <w:noProof/>
                <w:webHidden/>
              </w:rPr>
              <w:instrText xml:space="preserve"> PAGEREF _Toc510193082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83" w:history="1">
            <w:r w:rsidR="00F53E8E" w:rsidRPr="00E26921">
              <w:rPr>
                <w:rStyle w:val="Lienhypertexte"/>
                <w:noProof/>
                <w:lang w:eastAsia="fr-BE"/>
              </w:rPr>
              <w:t>L’affichage</w:t>
            </w:r>
            <w:r w:rsidR="00F53E8E">
              <w:rPr>
                <w:noProof/>
                <w:webHidden/>
              </w:rPr>
              <w:tab/>
            </w:r>
            <w:r>
              <w:rPr>
                <w:noProof/>
                <w:webHidden/>
              </w:rPr>
              <w:fldChar w:fldCharType="begin"/>
            </w:r>
            <w:r w:rsidR="00F53E8E">
              <w:rPr>
                <w:noProof/>
                <w:webHidden/>
              </w:rPr>
              <w:instrText xml:space="preserve"> PAGEREF _Toc510193083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84" w:history="1">
            <w:r w:rsidR="00F53E8E" w:rsidRPr="00E26921">
              <w:rPr>
                <w:rStyle w:val="Lienhypertexte"/>
                <w:noProof/>
                <w:lang w:eastAsia="fr-BE"/>
              </w:rPr>
              <w:t>Enregistrement des scores</w:t>
            </w:r>
            <w:r w:rsidR="00F53E8E">
              <w:rPr>
                <w:noProof/>
                <w:webHidden/>
              </w:rPr>
              <w:tab/>
            </w:r>
            <w:r>
              <w:rPr>
                <w:noProof/>
                <w:webHidden/>
              </w:rPr>
              <w:fldChar w:fldCharType="begin"/>
            </w:r>
            <w:r w:rsidR="00F53E8E">
              <w:rPr>
                <w:noProof/>
                <w:webHidden/>
              </w:rPr>
              <w:instrText xml:space="preserve"> PAGEREF _Toc510193084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85" w:history="1">
            <w:r w:rsidR="00F53E8E" w:rsidRPr="00E26921">
              <w:rPr>
                <w:rStyle w:val="Lienhypertexte"/>
                <w:noProof/>
                <w:lang w:eastAsia="fr-BE"/>
              </w:rPr>
              <w:t>La taille du plateau</w:t>
            </w:r>
            <w:r w:rsidR="00F53E8E">
              <w:rPr>
                <w:noProof/>
                <w:webHidden/>
              </w:rPr>
              <w:tab/>
            </w:r>
            <w:r>
              <w:rPr>
                <w:noProof/>
                <w:webHidden/>
              </w:rPr>
              <w:fldChar w:fldCharType="begin"/>
            </w:r>
            <w:r w:rsidR="00F53E8E">
              <w:rPr>
                <w:noProof/>
                <w:webHidden/>
              </w:rPr>
              <w:instrText xml:space="preserve"> PAGEREF _Toc510193085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86" w:history="1">
            <w:r w:rsidR="00F53E8E" w:rsidRPr="00E26921">
              <w:rPr>
                <w:rStyle w:val="Lienhypertexte"/>
                <w:noProof/>
                <w:lang w:eastAsia="fr-BE"/>
              </w:rPr>
              <w:t>Les bugs</w:t>
            </w:r>
            <w:r w:rsidR="00F53E8E">
              <w:rPr>
                <w:noProof/>
                <w:webHidden/>
              </w:rPr>
              <w:tab/>
            </w:r>
            <w:r>
              <w:rPr>
                <w:noProof/>
                <w:webHidden/>
              </w:rPr>
              <w:fldChar w:fldCharType="begin"/>
            </w:r>
            <w:r w:rsidR="00F53E8E">
              <w:rPr>
                <w:noProof/>
                <w:webHidden/>
              </w:rPr>
              <w:instrText xml:space="preserve"> PAGEREF _Toc510193086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87" w:history="1">
            <w:r w:rsidR="00F53E8E" w:rsidRPr="00E26921">
              <w:rPr>
                <w:rStyle w:val="Lienhypertexte"/>
                <w:noProof/>
              </w:rPr>
              <w:t>Les testes</w:t>
            </w:r>
            <w:r w:rsidR="00F53E8E">
              <w:rPr>
                <w:noProof/>
                <w:webHidden/>
              </w:rPr>
              <w:tab/>
            </w:r>
            <w:r>
              <w:rPr>
                <w:noProof/>
                <w:webHidden/>
              </w:rPr>
              <w:fldChar w:fldCharType="begin"/>
            </w:r>
            <w:r w:rsidR="00F53E8E">
              <w:rPr>
                <w:noProof/>
                <w:webHidden/>
              </w:rPr>
              <w:instrText xml:space="preserve"> PAGEREF _Toc510193087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88" w:history="1">
            <w:r w:rsidR="00F53E8E" w:rsidRPr="00E26921">
              <w:rPr>
                <w:rStyle w:val="Lienhypertexte"/>
                <w:noProof/>
              </w:rPr>
              <w:t>Les warnings</w:t>
            </w:r>
            <w:r w:rsidR="00F53E8E">
              <w:rPr>
                <w:noProof/>
                <w:webHidden/>
              </w:rPr>
              <w:tab/>
            </w:r>
            <w:r>
              <w:rPr>
                <w:noProof/>
                <w:webHidden/>
              </w:rPr>
              <w:fldChar w:fldCharType="begin"/>
            </w:r>
            <w:r w:rsidR="00F53E8E">
              <w:rPr>
                <w:noProof/>
                <w:webHidden/>
              </w:rPr>
              <w:instrText xml:space="preserve"> PAGEREF _Toc510193088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89" w:history="1">
            <w:r w:rsidR="00F53E8E" w:rsidRPr="00E26921">
              <w:rPr>
                <w:rStyle w:val="Lienhypertexte"/>
                <w:noProof/>
                <w:lang w:eastAsia="fr-BE"/>
              </w:rPr>
              <w:t>Problemes rencontrer</w:t>
            </w:r>
            <w:r w:rsidR="00F53E8E">
              <w:rPr>
                <w:noProof/>
                <w:webHidden/>
              </w:rPr>
              <w:tab/>
            </w:r>
            <w:r>
              <w:rPr>
                <w:noProof/>
                <w:webHidden/>
              </w:rPr>
              <w:fldChar w:fldCharType="begin"/>
            </w:r>
            <w:r w:rsidR="00F53E8E">
              <w:rPr>
                <w:noProof/>
                <w:webHidden/>
              </w:rPr>
              <w:instrText xml:space="preserve"> PAGEREF _Toc510193089 \h </w:instrText>
            </w:r>
            <w:r>
              <w:rPr>
                <w:noProof/>
                <w:webHidden/>
              </w:rPr>
            </w:r>
            <w:r>
              <w:rPr>
                <w:noProof/>
                <w:webHidden/>
              </w:rPr>
              <w:fldChar w:fldCharType="separate"/>
            </w:r>
            <w:r w:rsidR="00F53E8E">
              <w:rPr>
                <w:noProof/>
                <w:webHidden/>
              </w:rPr>
              <w:t>6</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90" w:history="1">
            <w:r w:rsidR="00F53E8E" w:rsidRPr="00E26921">
              <w:rPr>
                <w:rStyle w:val="Lienhypertexte"/>
                <w:noProof/>
                <w:lang w:eastAsia="fr-BE"/>
              </w:rPr>
              <w:t>Problemes software</w:t>
            </w:r>
            <w:r w:rsidR="00F53E8E">
              <w:rPr>
                <w:noProof/>
                <w:webHidden/>
              </w:rPr>
              <w:tab/>
            </w:r>
            <w:r>
              <w:rPr>
                <w:noProof/>
                <w:webHidden/>
              </w:rPr>
              <w:fldChar w:fldCharType="begin"/>
            </w:r>
            <w:r w:rsidR="00F53E8E">
              <w:rPr>
                <w:noProof/>
                <w:webHidden/>
              </w:rPr>
              <w:instrText xml:space="preserve"> PAGEREF _Toc510193090 \h </w:instrText>
            </w:r>
            <w:r>
              <w:rPr>
                <w:noProof/>
                <w:webHidden/>
              </w:rPr>
            </w:r>
            <w:r>
              <w:rPr>
                <w:noProof/>
                <w:webHidden/>
              </w:rPr>
              <w:fldChar w:fldCharType="separate"/>
            </w:r>
            <w:r w:rsidR="00F53E8E">
              <w:rPr>
                <w:noProof/>
                <w:webHidden/>
              </w:rPr>
              <w:t>7</w:t>
            </w:r>
            <w:r>
              <w:rPr>
                <w:noProof/>
                <w:webHidden/>
              </w:rPr>
              <w:fldChar w:fldCharType="end"/>
            </w:r>
          </w:hyperlink>
        </w:p>
        <w:p w:rsidR="00F53E8E" w:rsidRDefault="00E45D02">
          <w:pPr>
            <w:pStyle w:val="TM2"/>
            <w:tabs>
              <w:tab w:val="right" w:leader="dot" w:pos="9062"/>
            </w:tabs>
            <w:rPr>
              <w:rFonts w:asciiTheme="minorHAnsi" w:eastAsiaTheme="minorEastAsia" w:hAnsiTheme="minorHAnsi" w:cstheme="minorBidi"/>
              <w:b w:val="0"/>
              <w:bCs w:val="0"/>
              <w:noProof/>
              <w:lang w:eastAsia="fr-BE"/>
            </w:rPr>
          </w:pPr>
          <w:hyperlink w:anchor="_Toc510193091" w:history="1">
            <w:r w:rsidR="00F53E8E" w:rsidRPr="00E26921">
              <w:rPr>
                <w:rStyle w:val="Lienhypertexte"/>
                <w:noProof/>
                <w:lang w:eastAsia="fr-BE"/>
              </w:rPr>
              <w:t>Problemes de devellopement</w:t>
            </w:r>
            <w:r w:rsidR="00F53E8E">
              <w:rPr>
                <w:noProof/>
                <w:webHidden/>
              </w:rPr>
              <w:tab/>
            </w:r>
            <w:r>
              <w:rPr>
                <w:noProof/>
                <w:webHidden/>
              </w:rPr>
              <w:fldChar w:fldCharType="begin"/>
            </w:r>
            <w:r w:rsidR="00F53E8E">
              <w:rPr>
                <w:noProof/>
                <w:webHidden/>
              </w:rPr>
              <w:instrText xml:space="preserve"> PAGEREF _Toc510193091 \h </w:instrText>
            </w:r>
            <w:r>
              <w:rPr>
                <w:noProof/>
                <w:webHidden/>
              </w:rPr>
            </w:r>
            <w:r>
              <w:rPr>
                <w:noProof/>
                <w:webHidden/>
              </w:rPr>
              <w:fldChar w:fldCharType="separate"/>
            </w:r>
            <w:r w:rsidR="00F53E8E">
              <w:rPr>
                <w:noProof/>
                <w:webHidden/>
              </w:rPr>
              <w:t>7</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92" w:history="1">
            <w:r w:rsidR="00F53E8E" w:rsidRPr="00E26921">
              <w:rPr>
                <w:rStyle w:val="Lienhypertexte"/>
                <w:noProof/>
              </w:rPr>
              <w:t>Estimation du temps</w:t>
            </w:r>
            <w:r w:rsidR="00F53E8E">
              <w:rPr>
                <w:noProof/>
                <w:webHidden/>
              </w:rPr>
              <w:tab/>
            </w:r>
            <w:r>
              <w:rPr>
                <w:noProof/>
                <w:webHidden/>
              </w:rPr>
              <w:fldChar w:fldCharType="begin"/>
            </w:r>
            <w:r w:rsidR="00F53E8E">
              <w:rPr>
                <w:noProof/>
                <w:webHidden/>
              </w:rPr>
              <w:instrText xml:space="preserve"> PAGEREF _Toc510193092 \h </w:instrText>
            </w:r>
            <w:r>
              <w:rPr>
                <w:noProof/>
                <w:webHidden/>
              </w:rPr>
            </w:r>
            <w:r>
              <w:rPr>
                <w:noProof/>
                <w:webHidden/>
              </w:rPr>
              <w:fldChar w:fldCharType="separate"/>
            </w:r>
            <w:r w:rsidR="00F53E8E">
              <w:rPr>
                <w:noProof/>
                <w:webHidden/>
              </w:rPr>
              <w:t>7</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93" w:history="1">
            <w:r w:rsidR="00F53E8E" w:rsidRPr="00E26921">
              <w:rPr>
                <w:rStyle w:val="Lienhypertexte"/>
                <w:noProof/>
                <w:lang w:eastAsia="fr-BE"/>
              </w:rPr>
              <w:t>Modification de la premiere analyse</w:t>
            </w:r>
            <w:r w:rsidR="00F53E8E">
              <w:rPr>
                <w:noProof/>
                <w:webHidden/>
              </w:rPr>
              <w:tab/>
            </w:r>
            <w:r>
              <w:rPr>
                <w:noProof/>
                <w:webHidden/>
              </w:rPr>
              <w:fldChar w:fldCharType="begin"/>
            </w:r>
            <w:r w:rsidR="00F53E8E">
              <w:rPr>
                <w:noProof/>
                <w:webHidden/>
              </w:rPr>
              <w:instrText xml:space="preserve"> PAGEREF _Toc510193093 \h </w:instrText>
            </w:r>
            <w:r>
              <w:rPr>
                <w:noProof/>
                <w:webHidden/>
              </w:rPr>
            </w:r>
            <w:r>
              <w:rPr>
                <w:noProof/>
                <w:webHidden/>
              </w:rPr>
              <w:fldChar w:fldCharType="separate"/>
            </w:r>
            <w:r w:rsidR="00F53E8E">
              <w:rPr>
                <w:noProof/>
                <w:webHidden/>
              </w:rPr>
              <w:t>8</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94" w:history="1">
            <w:r w:rsidR="00F53E8E" w:rsidRPr="00E26921">
              <w:rPr>
                <w:rStyle w:val="Lienhypertexte"/>
                <w:noProof/>
              </w:rPr>
              <w:t>Conclusion</w:t>
            </w:r>
            <w:r w:rsidR="00F53E8E">
              <w:rPr>
                <w:noProof/>
                <w:webHidden/>
              </w:rPr>
              <w:tab/>
            </w:r>
            <w:r>
              <w:rPr>
                <w:noProof/>
                <w:webHidden/>
              </w:rPr>
              <w:fldChar w:fldCharType="begin"/>
            </w:r>
            <w:r w:rsidR="00F53E8E">
              <w:rPr>
                <w:noProof/>
                <w:webHidden/>
              </w:rPr>
              <w:instrText xml:space="preserve"> PAGEREF _Toc510193094 \h </w:instrText>
            </w:r>
            <w:r>
              <w:rPr>
                <w:noProof/>
                <w:webHidden/>
              </w:rPr>
            </w:r>
            <w:r>
              <w:rPr>
                <w:noProof/>
                <w:webHidden/>
              </w:rPr>
              <w:fldChar w:fldCharType="separate"/>
            </w:r>
            <w:r w:rsidR="00F53E8E">
              <w:rPr>
                <w:noProof/>
                <w:webHidden/>
              </w:rPr>
              <w:t>10</w:t>
            </w:r>
            <w:r>
              <w:rPr>
                <w:noProof/>
                <w:webHidden/>
              </w:rPr>
              <w:fldChar w:fldCharType="end"/>
            </w:r>
          </w:hyperlink>
        </w:p>
        <w:p w:rsidR="00F53E8E" w:rsidRDefault="00E45D02">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0193095" w:history="1">
            <w:r w:rsidR="00F53E8E" w:rsidRPr="00E26921">
              <w:rPr>
                <w:rStyle w:val="Lienhypertexte"/>
                <w:noProof/>
              </w:rPr>
              <w:t>Bibliographie</w:t>
            </w:r>
            <w:r w:rsidR="00F53E8E">
              <w:rPr>
                <w:noProof/>
                <w:webHidden/>
              </w:rPr>
              <w:tab/>
            </w:r>
            <w:r>
              <w:rPr>
                <w:noProof/>
                <w:webHidden/>
              </w:rPr>
              <w:fldChar w:fldCharType="begin"/>
            </w:r>
            <w:r w:rsidR="00F53E8E">
              <w:rPr>
                <w:noProof/>
                <w:webHidden/>
              </w:rPr>
              <w:instrText xml:space="preserve"> PAGEREF _Toc510193095 \h </w:instrText>
            </w:r>
            <w:r>
              <w:rPr>
                <w:noProof/>
                <w:webHidden/>
              </w:rPr>
            </w:r>
            <w:r>
              <w:rPr>
                <w:noProof/>
                <w:webHidden/>
              </w:rPr>
              <w:fldChar w:fldCharType="separate"/>
            </w:r>
            <w:r w:rsidR="00F53E8E">
              <w:rPr>
                <w:noProof/>
                <w:webHidden/>
              </w:rPr>
              <w:t>11</w:t>
            </w:r>
            <w:r>
              <w:rPr>
                <w:noProof/>
                <w:webHidden/>
              </w:rPr>
              <w:fldChar w:fldCharType="end"/>
            </w:r>
          </w:hyperlink>
        </w:p>
        <w:p w:rsidR="00AF0FE6" w:rsidRDefault="00E45D02">
          <w:pPr>
            <w:rPr>
              <w:lang w:val="fr-FR"/>
            </w:rPr>
          </w:pPr>
          <w:r>
            <w:rPr>
              <w:lang w:val="fr-FR"/>
            </w:rPr>
            <w:fldChar w:fldCharType="end"/>
          </w:r>
        </w:p>
      </w:sdtContent>
    </w:sdt>
    <w:p w:rsidR="00F53E8E" w:rsidRDefault="00F53E8E">
      <w:pPr>
        <w:suppressAutoHyphens w:val="0"/>
        <w:spacing w:after="0" w:line="240" w:lineRule="auto"/>
        <w:rPr>
          <w:rFonts w:cs="Calibri"/>
          <w:b/>
          <w:bCs/>
          <w:color w:val="365F91"/>
          <w:sz w:val="28"/>
          <w:szCs w:val="28"/>
        </w:rPr>
      </w:pPr>
      <w:r>
        <w:rPr>
          <w:rFonts w:cs="Calibri"/>
          <w:b/>
          <w:bCs/>
          <w:color w:val="365F91"/>
          <w:sz w:val="28"/>
          <w:szCs w:val="28"/>
        </w:rPr>
        <w:br w:type="page"/>
      </w:r>
    </w:p>
    <w:p w:rsidR="006F2806" w:rsidRPr="00093E33" w:rsidRDefault="006F2806" w:rsidP="00441CDF">
      <w:pPr>
        <w:pStyle w:val="Titre1"/>
        <w:rPr>
          <w:rFonts w:ascii="Calibri" w:hAnsi="Calibri" w:cs="Calibri"/>
        </w:rPr>
      </w:pPr>
      <w:bookmarkStart w:id="2" w:name="_Toc507098845"/>
      <w:bookmarkStart w:id="3" w:name="_Toc510193081"/>
      <w:r w:rsidRPr="00093E33">
        <w:rPr>
          <w:rFonts w:ascii="Calibri" w:hAnsi="Calibri" w:cs="Calibri"/>
        </w:rPr>
        <w:lastRenderedPageBreak/>
        <w:t>Introduction</w:t>
      </w:r>
      <w:bookmarkEnd w:id="2"/>
      <w:bookmarkEnd w:id="3"/>
    </w:p>
    <w:p w:rsidR="006F2806" w:rsidRPr="00093E33" w:rsidRDefault="006F2806">
      <w:pPr>
        <w:rPr>
          <w:rFonts w:cs="Calibri"/>
        </w:rPr>
      </w:pPr>
    </w:p>
    <w:p w:rsidR="006F2806" w:rsidRPr="00093E33" w:rsidRDefault="006F2806" w:rsidP="00243F43">
      <w:pPr>
        <w:jc w:val="both"/>
        <w:rPr>
          <w:rFonts w:cs="Calibri"/>
        </w:rPr>
      </w:pPr>
      <w:r w:rsidRPr="00093E33">
        <w:rPr>
          <w:rFonts w:cs="Calibri"/>
        </w:rPr>
        <w:t>Dans ce document, nous allons aborder le développement du jeu Démineur dans le langage de programmation C++. Actuellement</w:t>
      </w:r>
      <w:r w:rsidR="008662D3">
        <w:rPr>
          <w:rFonts w:cs="Calibri"/>
        </w:rPr>
        <w:t>,</w:t>
      </w:r>
      <w:r w:rsidRPr="00093E33">
        <w:rPr>
          <w:rFonts w:cs="Calibri"/>
        </w:rPr>
        <w:t xml:space="preserve"> nous n'aborderons que la </w:t>
      </w:r>
      <w:r w:rsidR="0034289D">
        <w:rPr>
          <w:rFonts w:cs="Calibri"/>
        </w:rPr>
        <w:t>partie modèle du programme.</w:t>
      </w:r>
      <w:r w:rsidRPr="00093E33">
        <w:rPr>
          <w:rFonts w:cs="Calibri"/>
        </w:rPr>
        <w:t xml:space="preserve"> Cela signifie que nous allons développer les </w:t>
      </w:r>
      <w:r w:rsidR="0034289D">
        <w:rPr>
          <w:rFonts w:cs="Calibri"/>
        </w:rPr>
        <w:t xml:space="preserve">méthodes nécessaires à la gestion </w:t>
      </w:r>
      <w:r w:rsidRPr="00093E33">
        <w:rPr>
          <w:rFonts w:cs="Calibri"/>
        </w:rPr>
        <w:t>du jeu.</w:t>
      </w:r>
    </w:p>
    <w:p w:rsidR="006F2806" w:rsidRDefault="0034289D" w:rsidP="00243F43">
      <w:pPr>
        <w:jc w:val="both"/>
        <w:rPr>
          <w:rFonts w:cs="Calibri"/>
        </w:rPr>
      </w:pPr>
      <w:r>
        <w:rPr>
          <w:rFonts w:cs="Calibri"/>
        </w:rPr>
        <w:t xml:space="preserve">Pour chacune des </w:t>
      </w:r>
      <w:r w:rsidR="006F2806" w:rsidRPr="00093E33">
        <w:rPr>
          <w:rFonts w:cs="Calibri"/>
        </w:rPr>
        <w:t xml:space="preserve">classes, nous détaillerons </w:t>
      </w:r>
      <w:r>
        <w:rPr>
          <w:rFonts w:cs="Calibri"/>
        </w:rPr>
        <w:t xml:space="preserve">les modifications au niveau des </w:t>
      </w:r>
      <w:r w:rsidR="006F2806" w:rsidRPr="00093E33">
        <w:rPr>
          <w:rFonts w:cs="Calibri"/>
        </w:rPr>
        <w:t>différentes méthodes et attributs</w:t>
      </w:r>
      <w:r>
        <w:rPr>
          <w:rFonts w:cs="Calibri"/>
        </w:rPr>
        <w:t xml:space="preserve"> ajouter, supprimer et modifier</w:t>
      </w:r>
      <w:r w:rsidR="006F2806" w:rsidRPr="00093E33">
        <w:rPr>
          <w:rFonts w:cs="Calibri"/>
        </w:rPr>
        <w:t xml:space="preserve">. </w:t>
      </w:r>
    </w:p>
    <w:p w:rsidR="0034289D" w:rsidRPr="00093E33" w:rsidRDefault="0034289D" w:rsidP="00243F43">
      <w:pPr>
        <w:jc w:val="both"/>
        <w:rPr>
          <w:rFonts w:cs="Calibri"/>
        </w:rPr>
      </w:pPr>
      <w:r>
        <w:rPr>
          <w:rFonts w:cs="Calibri"/>
        </w:rPr>
        <w:t>Certains bugs peuvent encore éclore car nous avons pensés à certains testes mais malheureusement dans le te</w:t>
      </w:r>
      <w:r w:rsidR="00367C68">
        <w:rPr>
          <w:rFonts w:cs="Calibri"/>
        </w:rPr>
        <w:t>mps imparti</w:t>
      </w:r>
      <w:r>
        <w:rPr>
          <w:rFonts w:cs="Calibri"/>
        </w:rPr>
        <w:t xml:space="preserve"> nous n’avons pas pu tout tester ou nous </w:t>
      </w:r>
      <w:r w:rsidR="007F070D">
        <w:rPr>
          <w:rFonts w:cs="Calibri"/>
        </w:rPr>
        <w:t>n’</w:t>
      </w:r>
      <w:r>
        <w:rPr>
          <w:rFonts w:cs="Calibri"/>
        </w:rPr>
        <w:t>avons tout simple</w:t>
      </w:r>
      <w:r w:rsidR="00367C68">
        <w:rPr>
          <w:rFonts w:cs="Calibri"/>
        </w:rPr>
        <w:t>ment pas pensés à certains test</w:t>
      </w:r>
      <w:r>
        <w:rPr>
          <w:rFonts w:cs="Calibri"/>
        </w:rPr>
        <w:t>s.</w:t>
      </w:r>
    </w:p>
    <w:p w:rsidR="006F2806" w:rsidRPr="00093E33" w:rsidRDefault="006F2806" w:rsidP="00243F43">
      <w:pPr>
        <w:jc w:val="both"/>
        <w:rPr>
          <w:rFonts w:cs="Calibri"/>
        </w:rPr>
      </w:pPr>
      <w:r w:rsidRPr="00093E33">
        <w:rPr>
          <w:rFonts w:cs="Calibri"/>
        </w:rPr>
        <w:t xml:space="preserve">Les règles du jeu seront décrites brièvement afin de placer la modélisation métier dans son contexte. </w:t>
      </w:r>
    </w:p>
    <w:p w:rsidR="0034289D" w:rsidRDefault="0034289D">
      <w:pPr>
        <w:suppressAutoHyphens w:val="0"/>
        <w:spacing w:after="0" w:line="240" w:lineRule="auto"/>
        <w:rPr>
          <w:rFonts w:ascii="GentiumBasic-BoldItalic" w:eastAsia="Times New Roman" w:hAnsi="GentiumBasic-BoldItalic" w:cs="GentiumBasic-BoldItalic"/>
          <w:b/>
          <w:bCs/>
          <w:i/>
          <w:iCs/>
          <w:sz w:val="28"/>
          <w:szCs w:val="28"/>
          <w:lang w:eastAsia="fr-BE"/>
        </w:rPr>
      </w:pPr>
      <w:bookmarkStart w:id="4" w:name="_Toc507098846"/>
      <w:r>
        <w:rPr>
          <w:rFonts w:ascii="GentiumBasic-BoldItalic" w:eastAsia="Times New Roman" w:hAnsi="GentiumBasic-BoldItalic" w:cs="GentiumBasic-BoldItalic"/>
          <w:b/>
          <w:bCs/>
          <w:i/>
          <w:iCs/>
          <w:sz w:val="28"/>
          <w:szCs w:val="28"/>
          <w:lang w:eastAsia="fr-BE"/>
        </w:rPr>
        <w:br w:type="page"/>
      </w:r>
    </w:p>
    <w:p w:rsidR="0034289D" w:rsidRDefault="0034289D" w:rsidP="00242646">
      <w:pPr>
        <w:pStyle w:val="Titre1"/>
        <w:rPr>
          <w:lang w:eastAsia="fr-BE"/>
        </w:rPr>
      </w:pPr>
      <w:bookmarkStart w:id="5" w:name="_Toc510193082"/>
      <w:r>
        <w:rPr>
          <w:lang w:eastAsia="fr-BE"/>
        </w:rPr>
        <w:lastRenderedPageBreak/>
        <w:t>Les écarts</w:t>
      </w:r>
      <w:bookmarkEnd w:id="5"/>
    </w:p>
    <w:p w:rsidR="0034289D" w:rsidRDefault="00242646" w:rsidP="00242646">
      <w:pPr>
        <w:pStyle w:val="Titre2"/>
        <w:rPr>
          <w:lang w:eastAsia="fr-BE"/>
        </w:rPr>
      </w:pPr>
      <w:bookmarkStart w:id="6" w:name="_Toc510193083"/>
      <w:r>
        <w:rPr>
          <w:lang w:eastAsia="fr-BE"/>
        </w:rPr>
        <w:t>L’affichage</w:t>
      </w:r>
      <w:bookmarkEnd w:id="6"/>
    </w:p>
    <w:p w:rsidR="00242646" w:rsidRDefault="00242646" w:rsidP="0034289D">
      <w:pPr>
        <w:rPr>
          <w:lang w:eastAsia="fr-BE"/>
        </w:rPr>
      </w:pPr>
      <w:r>
        <w:rPr>
          <w:lang w:eastAsia="fr-BE"/>
        </w:rPr>
        <w:t xml:space="preserve">Nous avons pour la classe </w:t>
      </w:r>
      <w:proofErr w:type="spellStart"/>
      <w:r>
        <w:rPr>
          <w:lang w:eastAsia="fr-BE"/>
        </w:rPr>
        <w:t>bo</w:t>
      </w:r>
      <w:r w:rsidR="00762738">
        <w:rPr>
          <w:lang w:eastAsia="fr-BE"/>
        </w:rPr>
        <w:t>ard</w:t>
      </w:r>
      <w:proofErr w:type="spellEnd"/>
      <w:r w:rsidR="00762738">
        <w:rPr>
          <w:lang w:eastAsia="fr-BE"/>
        </w:rPr>
        <w:t xml:space="preserve"> deux affichages. La méthode</w:t>
      </w:r>
      <w:r>
        <w:rPr>
          <w:lang w:eastAsia="fr-BE"/>
        </w:rPr>
        <w:t xml:space="preserve"> </w:t>
      </w:r>
      <w:proofErr w:type="spellStart"/>
      <w:proofErr w:type="gramStart"/>
      <w:r>
        <w:rPr>
          <w:lang w:eastAsia="fr-BE"/>
        </w:rPr>
        <w:t>displayBoard</w:t>
      </w:r>
      <w:proofErr w:type="spellEnd"/>
      <w:r>
        <w:rPr>
          <w:lang w:eastAsia="fr-BE"/>
        </w:rPr>
        <w:t>(</w:t>
      </w:r>
      <w:proofErr w:type="gramEnd"/>
      <w:r>
        <w:rPr>
          <w:lang w:eastAsia="fr-BE"/>
        </w:rPr>
        <w:t>) affiche le plateau sans cacher les bombes, ce qui es</w:t>
      </w:r>
      <w:r w:rsidR="00762738">
        <w:rPr>
          <w:lang w:eastAsia="fr-BE"/>
        </w:rPr>
        <w:t>t</w:t>
      </w:r>
      <w:r>
        <w:rPr>
          <w:lang w:eastAsia="fr-BE"/>
        </w:rPr>
        <w:t xml:space="preserve"> utile lors du </w:t>
      </w:r>
      <w:proofErr w:type="spellStart"/>
      <w:r>
        <w:rPr>
          <w:lang w:eastAsia="fr-BE"/>
        </w:rPr>
        <w:t>debbugage</w:t>
      </w:r>
      <w:proofErr w:type="spellEnd"/>
      <w:r>
        <w:rPr>
          <w:lang w:eastAsia="fr-BE"/>
        </w:rPr>
        <w:t xml:space="preserve"> et des tests. La méthode </w:t>
      </w:r>
      <w:proofErr w:type="spellStart"/>
      <w:proofErr w:type="gramStart"/>
      <w:r>
        <w:rPr>
          <w:lang w:eastAsia="fr-BE"/>
        </w:rPr>
        <w:t>diplayBoardForPlayer</w:t>
      </w:r>
      <w:proofErr w:type="spellEnd"/>
      <w:r>
        <w:rPr>
          <w:lang w:eastAsia="fr-BE"/>
        </w:rPr>
        <w:t>(</w:t>
      </w:r>
      <w:proofErr w:type="gramEnd"/>
      <w:r>
        <w:rPr>
          <w:lang w:eastAsia="fr-BE"/>
        </w:rPr>
        <w:t xml:space="preserve">) qui elle cache les bombes au joueur, elle n’affiche </w:t>
      </w:r>
      <w:r w:rsidR="00762738">
        <w:rPr>
          <w:lang w:eastAsia="fr-BE"/>
        </w:rPr>
        <w:t>que</w:t>
      </w:r>
      <w:r>
        <w:rPr>
          <w:lang w:eastAsia="fr-BE"/>
        </w:rPr>
        <w:t xml:space="preserve"> les position explorer, ‘c’, celle avec d</w:t>
      </w:r>
      <w:r w:rsidR="00762738">
        <w:rPr>
          <w:lang w:eastAsia="fr-BE"/>
        </w:rPr>
        <w:t>es indices, ‘[1 à 8]’, et les ca</w:t>
      </w:r>
      <w:r>
        <w:rPr>
          <w:lang w:eastAsia="fr-BE"/>
        </w:rPr>
        <w:t xml:space="preserve">ses sombres, ’d’. </w:t>
      </w:r>
    </w:p>
    <w:p w:rsidR="0034289D" w:rsidRDefault="0034289D" w:rsidP="00242646">
      <w:pPr>
        <w:pStyle w:val="Titre2"/>
        <w:rPr>
          <w:lang w:eastAsia="fr-BE"/>
        </w:rPr>
      </w:pPr>
      <w:bookmarkStart w:id="7" w:name="_Toc510193084"/>
      <w:r>
        <w:rPr>
          <w:lang w:eastAsia="fr-BE"/>
        </w:rPr>
        <w:t>Enregistrement des scores</w:t>
      </w:r>
      <w:bookmarkEnd w:id="7"/>
    </w:p>
    <w:p w:rsidR="0034289D" w:rsidRDefault="00762738" w:rsidP="0034289D">
      <w:pPr>
        <w:rPr>
          <w:lang w:eastAsia="fr-BE"/>
        </w:rPr>
      </w:pPr>
      <w:r>
        <w:rPr>
          <w:lang w:eastAsia="fr-BE"/>
        </w:rPr>
        <w:t>Par rapport à l’énoncé, nous avons, qu’en cas de victoire enregistrée,</w:t>
      </w:r>
      <w:r w:rsidR="0034289D">
        <w:rPr>
          <w:lang w:eastAsia="fr-BE"/>
        </w:rPr>
        <w:t xml:space="preserve"> le nom du joueur, la taille du plateau, le nombre de bombe et le temps mis par le joueur. </w:t>
      </w:r>
    </w:p>
    <w:p w:rsidR="0034289D" w:rsidRDefault="0034289D" w:rsidP="0034289D">
      <w:pPr>
        <w:rPr>
          <w:lang w:eastAsia="fr-BE"/>
        </w:rPr>
      </w:pPr>
      <w:r>
        <w:rPr>
          <w:lang w:eastAsia="fr-BE"/>
        </w:rPr>
        <w:t xml:space="preserve">Nous n’avons pas </w:t>
      </w:r>
      <w:r w:rsidR="00762738">
        <w:rPr>
          <w:lang w:eastAsia="fr-BE"/>
        </w:rPr>
        <w:t>vérifié si ces</w:t>
      </w:r>
      <w:r>
        <w:rPr>
          <w:lang w:eastAsia="fr-BE"/>
        </w:rPr>
        <w:t xml:space="preserve"> </w:t>
      </w:r>
      <w:r w:rsidR="00762738">
        <w:rPr>
          <w:lang w:eastAsia="fr-BE"/>
        </w:rPr>
        <w:t>paramètres</w:t>
      </w:r>
      <w:r>
        <w:rPr>
          <w:lang w:eastAsia="fr-BE"/>
        </w:rPr>
        <w:t xml:space="preserve"> on</w:t>
      </w:r>
      <w:r w:rsidR="00762738">
        <w:rPr>
          <w:lang w:eastAsia="fr-BE"/>
        </w:rPr>
        <w:t>t</w:t>
      </w:r>
      <w:r>
        <w:rPr>
          <w:lang w:eastAsia="fr-BE"/>
        </w:rPr>
        <w:t xml:space="preserve"> déjà été </w:t>
      </w:r>
      <w:r w:rsidR="00762738">
        <w:rPr>
          <w:lang w:eastAsia="fr-BE"/>
        </w:rPr>
        <w:t xml:space="preserve">enregistrés. </w:t>
      </w:r>
      <w:r>
        <w:rPr>
          <w:lang w:eastAsia="fr-BE"/>
        </w:rPr>
        <w:t xml:space="preserve">Cela correspond plus à un historique des </w:t>
      </w:r>
      <w:r w:rsidR="00762738">
        <w:rPr>
          <w:lang w:eastAsia="fr-BE"/>
        </w:rPr>
        <w:t>palmarès</w:t>
      </w:r>
      <w:r>
        <w:rPr>
          <w:lang w:eastAsia="fr-BE"/>
        </w:rPr>
        <w:t xml:space="preserve">. </w:t>
      </w:r>
    </w:p>
    <w:p w:rsidR="0034289D" w:rsidRDefault="0034289D" w:rsidP="00242646">
      <w:pPr>
        <w:pStyle w:val="Titre2"/>
        <w:rPr>
          <w:lang w:eastAsia="fr-BE"/>
        </w:rPr>
      </w:pPr>
      <w:bookmarkStart w:id="8" w:name="_Toc510193085"/>
      <w:r>
        <w:rPr>
          <w:lang w:eastAsia="fr-BE"/>
        </w:rPr>
        <w:t>La taille du plateau</w:t>
      </w:r>
      <w:bookmarkEnd w:id="8"/>
    </w:p>
    <w:p w:rsidR="0034289D" w:rsidRDefault="0034289D" w:rsidP="0034289D">
      <w:pPr>
        <w:rPr>
          <w:lang w:eastAsia="fr-BE"/>
        </w:rPr>
      </w:pPr>
      <w:r>
        <w:rPr>
          <w:lang w:eastAsia="fr-BE"/>
        </w:rPr>
        <w:t>L</w:t>
      </w:r>
      <w:r w:rsidR="00762738">
        <w:rPr>
          <w:lang w:eastAsia="fr-BE"/>
        </w:rPr>
        <w:t>a taille du plateau est demandée mais n’</w:t>
      </w:r>
      <w:r>
        <w:rPr>
          <w:lang w:eastAsia="fr-BE"/>
        </w:rPr>
        <w:t>est</w:t>
      </w:r>
      <w:r w:rsidR="00762738">
        <w:rPr>
          <w:lang w:eastAsia="fr-BE"/>
        </w:rPr>
        <w:t xml:space="preserve"> </w:t>
      </w:r>
      <w:r>
        <w:rPr>
          <w:lang w:eastAsia="fr-BE"/>
        </w:rPr>
        <w:t xml:space="preserve">pas </w:t>
      </w:r>
      <w:r w:rsidR="00762738">
        <w:rPr>
          <w:lang w:eastAsia="fr-BE"/>
        </w:rPr>
        <w:t>définit</w:t>
      </w:r>
      <w:r>
        <w:rPr>
          <w:lang w:eastAsia="fr-BE"/>
        </w:rPr>
        <w:t xml:space="preserve"> par </w:t>
      </w:r>
      <w:r w:rsidR="00762738">
        <w:rPr>
          <w:lang w:eastAsia="fr-BE"/>
        </w:rPr>
        <w:t>défaut. L</w:t>
      </w:r>
      <w:r>
        <w:rPr>
          <w:lang w:eastAsia="fr-BE"/>
        </w:rPr>
        <w:t xml:space="preserve">e joueur doit dans tout les cas rentrer une valeur </w:t>
      </w:r>
      <w:r w:rsidR="00762738">
        <w:rPr>
          <w:lang w:eastAsia="fr-BE"/>
        </w:rPr>
        <w:t>entière</w:t>
      </w:r>
      <w:r>
        <w:rPr>
          <w:lang w:eastAsia="fr-BE"/>
        </w:rPr>
        <w:t xml:space="preserve">. </w:t>
      </w:r>
    </w:p>
    <w:p w:rsidR="0034289D" w:rsidRDefault="0034289D" w:rsidP="0034289D">
      <w:pPr>
        <w:rPr>
          <w:lang w:eastAsia="fr-BE"/>
        </w:rPr>
      </w:pPr>
      <w:r>
        <w:rPr>
          <w:lang w:eastAsia="fr-BE"/>
        </w:rPr>
        <w:t xml:space="preserve">Cette valeur est comprises entre 5 et 20, cette limite permet à avoir un affichage console </w:t>
      </w:r>
      <w:r w:rsidR="00762738">
        <w:rPr>
          <w:lang w:eastAsia="fr-BE"/>
        </w:rPr>
        <w:t>agréable</w:t>
      </w:r>
      <w:r>
        <w:rPr>
          <w:lang w:eastAsia="fr-BE"/>
        </w:rPr>
        <w:t xml:space="preserve">. </w:t>
      </w:r>
    </w:p>
    <w:p w:rsidR="0034289D" w:rsidRDefault="00784DF1" w:rsidP="0034289D">
      <w:pPr>
        <w:rPr>
          <w:lang w:eastAsia="fr-BE"/>
        </w:rPr>
      </w:pPr>
      <w:r>
        <w:rPr>
          <w:lang w:eastAsia="fr-BE"/>
        </w:rPr>
        <w:t xml:space="preserve">Pour la partie graphique nous pourrions changer cela selon la taille de la </w:t>
      </w:r>
      <w:r w:rsidR="00762738">
        <w:rPr>
          <w:lang w:eastAsia="fr-BE"/>
        </w:rPr>
        <w:t>fenêtre</w:t>
      </w:r>
      <w:r>
        <w:rPr>
          <w:lang w:eastAsia="fr-BE"/>
        </w:rPr>
        <w:t xml:space="preserve"> avec tout de </w:t>
      </w:r>
      <w:r w:rsidR="00762738">
        <w:rPr>
          <w:lang w:eastAsia="fr-BE"/>
        </w:rPr>
        <w:t>même</w:t>
      </w:r>
      <w:r>
        <w:rPr>
          <w:lang w:eastAsia="fr-BE"/>
        </w:rPr>
        <w:t xml:space="preserve"> des v</w:t>
      </w:r>
      <w:r w:rsidR="00762738">
        <w:rPr>
          <w:lang w:eastAsia="fr-BE"/>
        </w:rPr>
        <w:t>aleurs maximales qui garantiront</w:t>
      </w:r>
      <w:r>
        <w:rPr>
          <w:lang w:eastAsia="fr-BE"/>
        </w:rPr>
        <w:t xml:space="preserve"> un affichage agréable. </w:t>
      </w:r>
    </w:p>
    <w:p w:rsidR="0034289D" w:rsidRDefault="00784DF1" w:rsidP="00242646">
      <w:pPr>
        <w:pStyle w:val="Titre2"/>
        <w:rPr>
          <w:lang w:eastAsia="fr-BE"/>
        </w:rPr>
      </w:pPr>
      <w:bookmarkStart w:id="9" w:name="_Toc510193086"/>
      <w:r>
        <w:rPr>
          <w:lang w:eastAsia="fr-BE"/>
        </w:rPr>
        <w:t>Les bugs</w:t>
      </w:r>
      <w:bookmarkEnd w:id="9"/>
      <w:r>
        <w:rPr>
          <w:lang w:eastAsia="fr-BE"/>
        </w:rPr>
        <w:t xml:space="preserve"> </w:t>
      </w:r>
    </w:p>
    <w:p w:rsidR="00784DF1" w:rsidRDefault="00784DF1" w:rsidP="00784DF1">
      <w:pPr>
        <w:rPr>
          <w:lang w:eastAsia="fr-BE"/>
        </w:rPr>
      </w:pPr>
      <w:r>
        <w:rPr>
          <w:lang w:eastAsia="fr-BE"/>
        </w:rPr>
        <w:t xml:space="preserve">Ce qu’il y a comme bug rencontrer </w:t>
      </w:r>
      <w:r w:rsidR="005F7070">
        <w:rPr>
          <w:lang w:eastAsia="fr-BE"/>
        </w:rPr>
        <w:t>jusqu’à</w:t>
      </w:r>
      <w:r>
        <w:rPr>
          <w:lang w:eastAsia="fr-BE"/>
        </w:rPr>
        <w:t xml:space="preserve"> </w:t>
      </w:r>
      <w:r w:rsidR="005F7070">
        <w:rPr>
          <w:lang w:eastAsia="fr-BE"/>
        </w:rPr>
        <w:t>présent</w:t>
      </w:r>
      <w:r>
        <w:rPr>
          <w:lang w:eastAsia="fr-BE"/>
        </w:rPr>
        <w:t xml:space="preserve"> est que lorsque l on demande le coordonner x et y parfois il y a des </w:t>
      </w:r>
      <w:r w:rsidR="005F7070">
        <w:rPr>
          <w:lang w:eastAsia="fr-BE"/>
        </w:rPr>
        <w:t>bugs et</w:t>
      </w:r>
      <w:r>
        <w:rPr>
          <w:lang w:eastAsia="fr-BE"/>
        </w:rPr>
        <w:t xml:space="preserve"> une exception est </w:t>
      </w:r>
      <w:r w:rsidR="005F7070">
        <w:rPr>
          <w:lang w:eastAsia="fr-BE"/>
        </w:rPr>
        <w:t xml:space="preserve">lancée. </w:t>
      </w:r>
    </w:p>
    <w:p w:rsidR="00784DF1" w:rsidRDefault="00784DF1" w:rsidP="00784DF1">
      <w:r>
        <w:rPr>
          <w:lang w:eastAsia="fr-BE"/>
        </w:rPr>
        <w:t>D’autre</w:t>
      </w:r>
      <w:r w:rsidR="005F7070">
        <w:rPr>
          <w:lang w:eastAsia="fr-BE"/>
        </w:rPr>
        <w:t>s</w:t>
      </w:r>
      <w:r>
        <w:rPr>
          <w:lang w:eastAsia="fr-BE"/>
        </w:rPr>
        <w:t xml:space="preserve"> bug</w:t>
      </w:r>
      <w:r w:rsidR="005F7070">
        <w:rPr>
          <w:lang w:eastAsia="fr-BE"/>
        </w:rPr>
        <w:t>s</w:t>
      </w:r>
      <w:r>
        <w:rPr>
          <w:lang w:eastAsia="fr-BE"/>
        </w:rPr>
        <w:t xml:space="preserve"> peuvent encore </w:t>
      </w:r>
      <w:r w:rsidR="005F7070">
        <w:rPr>
          <w:lang w:eastAsia="fr-BE"/>
        </w:rPr>
        <w:t>être trouvée</w:t>
      </w:r>
      <w:r>
        <w:rPr>
          <w:lang w:eastAsia="fr-BE"/>
        </w:rPr>
        <w:t xml:space="preserve"> car nous n’avons pas pu tout tester par manque de temps ou simplement car nous n’</w:t>
      </w:r>
      <w:r w:rsidR="00722A04">
        <w:t xml:space="preserve">y avons pas pensés. </w:t>
      </w:r>
    </w:p>
    <w:p w:rsidR="00242646" w:rsidRDefault="005F7070" w:rsidP="00242646">
      <w:pPr>
        <w:pStyle w:val="Titre2"/>
      </w:pPr>
      <w:bookmarkStart w:id="10" w:name="_Toc510193087"/>
      <w:r>
        <w:t>Les test</w:t>
      </w:r>
      <w:r w:rsidR="00242646">
        <w:t>s</w:t>
      </w:r>
      <w:bookmarkEnd w:id="10"/>
    </w:p>
    <w:p w:rsidR="00242646" w:rsidRDefault="005F7070" w:rsidP="00784DF1">
      <w:r>
        <w:t xml:space="preserve"> N</w:t>
      </w:r>
      <w:r w:rsidR="00242646">
        <w:t xml:space="preserve">ous n’avons pas eux le temps de tester la classe </w:t>
      </w:r>
      <w:proofErr w:type="spellStart"/>
      <w:r w:rsidR="00242646">
        <w:t>game</w:t>
      </w:r>
      <w:proofErr w:type="spellEnd"/>
      <w:r w:rsidR="00242646">
        <w:t xml:space="preserve">. </w:t>
      </w:r>
    </w:p>
    <w:p w:rsidR="00242646" w:rsidRDefault="00242646" w:rsidP="00784DF1">
      <w:r>
        <w:t xml:space="preserve">La classe time n’as pas réussis à </w:t>
      </w:r>
      <w:r w:rsidR="005F7070">
        <w:t>être testée</w:t>
      </w:r>
      <w:r>
        <w:t xml:space="preserve"> car nous ne savion</w:t>
      </w:r>
      <w:r w:rsidR="005F7070">
        <w:t>s pas comment nous avons essayé</w:t>
      </w:r>
      <w:r>
        <w:t xml:space="preserve"> avec la méthode </w:t>
      </w:r>
      <w:proofErr w:type="spellStart"/>
      <w:r>
        <w:t>sleep</w:t>
      </w:r>
      <w:proofErr w:type="spellEnd"/>
      <w:r>
        <w:t xml:space="preserve"> ou l utilisation de thread mais cela n’as pas </w:t>
      </w:r>
      <w:r w:rsidR="005F7070">
        <w:t>fonctionné</w:t>
      </w:r>
      <w:r>
        <w:t xml:space="preserve">. </w:t>
      </w:r>
    </w:p>
    <w:p w:rsidR="00242646" w:rsidRDefault="00242646" w:rsidP="00242646">
      <w:pPr>
        <w:pStyle w:val="Titre2"/>
      </w:pPr>
      <w:bookmarkStart w:id="11" w:name="_Toc510193088"/>
      <w:r>
        <w:t>Les warnings</w:t>
      </w:r>
      <w:bookmarkEnd w:id="11"/>
    </w:p>
    <w:p w:rsidR="00242646" w:rsidRDefault="00242646" w:rsidP="00784DF1">
      <w:r>
        <w:t>No</w:t>
      </w:r>
      <w:r w:rsidR="006C2F29">
        <w:t>mbreux warning ont été supprimés suite à</w:t>
      </w:r>
      <w:r>
        <w:t xml:space="preserve"> des correction mais une partie semble avoir disparu entre les </w:t>
      </w:r>
      <w:r w:rsidR="006C2F29">
        <w:t>dernières</w:t>
      </w:r>
      <w:r>
        <w:t xml:space="preserve"> compilations sans avoir été </w:t>
      </w:r>
      <w:proofErr w:type="gramStart"/>
      <w:r>
        <w:t>corriger</w:t>
      </w:r>
      <w:proofErr w:type="gramEnd"/>
      <w:r>
        <w:t xml:space="preserve">. Sur les machines de l’école lors de la </w:t>
      </w:r>
      <w:r w:rsidR="006C2F29">
        <w:t>dernière</w:t>
      </w:r>
      <w:r>
        <w:t xml:space="preserve"> </w:t>
      </w:r>
      <w:r w:rsidR="006C2F29">
        <w:t>exécution</w:t>
      </w:r>
      <w:r>
        <w:t xml:space="preserve"> aucun warning ne sais afficher et de </w:t>
      </w:r>
      <w:r w:rsidR="006C2F29">
        <w:t>même</w:t>
      </w:r>
      <w:r>
        <w:t xml:space="preserve"> sur nos machines personnel. </w:t>
      </w:r>
    </w:p>
    <w:p w:rsidR="006C2F29" w:rsidRDefault="006C2F29" w:rsidP="00784DF1"/>
    <w:p w:rsidR="006C2F29" w:rsidRDefault="006C2F29" w:rsidP="00784DF1"/>
    <w:p w:rsidR="006C2F29" w:rsidRPr="00722A04" w:rsidRDefault="006C2F29" w:rsidP="00784DF1"/>
    <w:p w:rsidR="00722A04" w:rsidRDefault="006C2F29" w:rsidP="00722A04">
      <w:pPr>
        <w:pStyle w:val="Titre1"/>
        <w:rPr>
          <w:lang w:eastAsia="fr-BE"/>
        </w:rPr>
      </w:pPr>
      <w:bookmarkStart w:id="12" w:name="_Toc510193089"/>
      <w:r>
        <w:rPr>
          <w:lang w:eastAsia="fr-BE"/>
        </w:rPr>
        <w:lastRenderedPageBreak/>
        <w:t>Problèmes</w:t>
      </w:r>
      <w:r w:rsidR="00722A04">
        <w:rPr>
          <w:lang w:eastAsia="fr-BE"/>
        </w:rPr>
        <w:t xml:space="preserve"> rencontrer</w:t>
      </w:r>
      <w:bookmarkEnd w:id="12"/>
    </w:p>
    <w:p w:rsidR="00722A04" w:rsidRDefault="00722A04" w:rsidP="00722A04">
      <w:pPr>
        <w:pStyle w:val="Corpsdetexte"/>
        <w:rPr>
          <w:lang w:eastAsia="fr-BE"/>
        </w:rPr>
      </w:pPr>
    </w:p>
    <w:p w:rsidR="00242646" w:rsidRDefault="00242646" w:rsidP="00242646">
      <w:pPr>
        <w:pStyle w:val="Titre2"/>
        <w:rPr>
          <w:lang w:eastAsia="fr-BE"/>
        </w:rPr>
      </w:pPr>
      <w:bookmarkStart w:id="13" w:name="_Toc510193090"/>
      <w:proofErr w:type="spellStart"/>
      <w:r>
        <w:rPr>
          <w:lang w:eastAsia="fr-BE"/>
        </w:rPr>
        <w:t>Problemes</w:t>
      </w:r>
      <w:proofErr w:type="spellEnd"/>
      <w:r>
        <w:rPr>
          <w:lang w:eastAsia="fr-BE"/>
        </w:rPr>
        <w:t xml:space="preserve"> software</w:t>
      </w:r>
      <w:bookmarkEnd w:id="13"/>
    </w:p>
    <w:p w:rsidR="00722A04" w:rsidRDefault="006C2F29" w:rsidP="00722A04">
      <w:pPr>
        <w:rPr>
          <w:lang w:eastAsia="fr-BE"/>
        </w:rPr>
      </w:pPr>
      <w:r>
        <w:rPr>
          <w:lang w:eastAsia="fr-BE"/>
        </w:rPr>
        <w:t>Lors de l’é</w:t>
      </w:r>
      <w:r w:rsidR="00722A04">
        <w:rPr>
          <w:lang w:eastAsia="fr-BE"/>
        </w:rPr>
        <w:t xml:space="preserve">laboration du jeu nous avions </w:t>
      </w:r>
      <w:proofErr w:type="gramStart"/>
      <w:r w:rsidR="00722A04">
        <w:rPr>
          <w:lang w:eastAsia="fr-BE"/>
        </w:rPr>
        <w:t>opter</w:t>
      </w:r>
      <w:proofErr w:type="gramEnd"/>
      <w:r w:rsidR="00722A04">
        <w:rPr>
          <w:lang w:eastAsia="fr-BE"/>
        </w:rPr>
        <w:t xml:space="preserve"> pour l’utilisation du </w:t>
      </w:r>
      <w:proofErr w:type="spellStart"/>
      <w:r w:rsidR="00722A04">
        <w:rPr>
          <w:lang w:eastAsia="fr-BE"/>
        </w:rPr>
        <w:t>template</w:t>
      </w:r>
      <w:proofErr w:type="spellEnd"/>
      <w:r w:rsidR="00722A04">
        <w:rPr>
          <w:lang w:eastAsia="fr-BE"/>
        </w:rPr>
        <w:t xml:space="preserve"> </w:t>
      </w:r>
      <w:proofErr w:type="spellStart"/>
      <w:r w:rsidR="00722A04">
        <w:rPr>
          <w:lang w:eastAsia="fr-BE"/>
        </w:rPr>
        <w:t>subdir</w:t>
      </w:r>
      <w:proofErr w:type="spellEnd"/>
      <w:r w:rsidR="00722A04">
        <w:rPr>
          <w:lang w:eastAsia="fr-BE"/>
        </w:rPr>
        <w:t xml:space="preserve">. </w:t>
      </w:r>
      <w:r w:rsidR="000D48AF">
        <w:rPr>
          <w:lang w:eastAsia="fr-BE"/>
        </w:rPr>
        <w:t>Malheureusement suite à l’utilisation du headers catch.hpp le programme ne compilait plus.</w:t>
      </w:r>
    </w:p>
    <w:p w:rsidR="000D48AF" w:rsidRDefault="006C2F29" w:rsidP="00722A04">
      <w:pPr>
        <w:rPr>
          <w:lang w:eastAsia="fr-BE"/>
        </w:rPr>
      </w:pPr>
      <w:r>
        <w:rPr>
          <w:lang w:eastAsia="fr-BE"/>
        </w:rPr>
        <w:t>Aprè</w:t>
      </w:r>
      <w:r w:rsidR="000D48AF">
        <w:rPr>
          <w:lang w:eastAsia="fr-BE"/>
        </w:rPr>
        <w:t>s 2 semaines de tentative de modification pour corriger cela</w:t>
      </w:r>
      <w:r>
        <w:rPr>
          <w:lang w:eastAsia="fr-BE"/>
        </w:rPr>
        <w:t>,</w:t>
      </w:r>
      <w:r w:rsidR="000D48AF">
        <w:rPr>
          <w:lang w:eastAsia="fr-BE"/>
        </w:rPr>
        <w:t xml:space="preserve"> nous avons</w:t>
      </w:r>
      <w:r>
        <w:rPr>
          <w:lang w:eastAsia="fr-BE"/>
        </w:rPr>
        <w:t xml:space="preserve"> optés pour une structure classique repartie</w:t>
      </w:r>
      <w:r w:rsidR="000D48AF">
        <w:rPr>
          <w:lang w:eastAsia="fr-BE"/>
        </w:rPr>
        <w:t xml:space="preserve"> en </w:t>
      </w:r>
      <w:r>
        <w:rPr>
          <w:lang w:eastAsia="fr-BE"/>
        </w:rPr>
        <w:t>différents</w:t>
      </w:r>
      <w:r w:rsidR="000D48AF">
        <w:rPr>
          <w:lang w:eastAsia="fr-BE"/>
        </w:rPr>
        <w:t xml:space="preserve"> packages.</w:t>
      </w:r>
    </w:p>
    <w:p w:rsidR="000D48AF" w:rsidRDefault="000D48AF" w:rsidP="00722A04">
      <w:pPr>
        <w:rPr>
          <w:lang w:eastAsia="fr-BE"/>
        </w:rPr>
      </w:pPr>
      <w:r>
        <w:rPr>
          <w:lang w:eastAsia="fr-BE"/>
        </w:rPr>
        <w:t>Les packages sont repartis comme suit :</w:t>
      </w:r>
    </w:p>
    <w:p w:rsidR="000D48AF" w:rsidRPr="008662D3" w:rsidRDefault="000D48AF" w:rsidP="00722A04">
      <w:pPr>
        <w:rPr>
          <w:lang w:val="en-US" w:eastAsia="fr-BE"/>
        </w:rPr>
      </w:pPr>
      <w:r>
        <w:rPr>
          <w:lang w:eastAsia="fr-BE"/>
        </w:rPr>
        <w:tab/>
      </w:r>
      <w:proofErr w:type="gramStart"/>
      <w:r w:rsidRPr="008662D3">
        <w:rPr>
          <w:lang w:val="en-US" w:eastAsia="fr-BE"/>
        </w:rPr>
        <w:t>headers</w:t>
      </w:r>
      <w:proofErr w:type="gramEnd"/>
      <w:r w:rsidRPr="008662D3">
        <w:rPr>
          <w:lang w:val="en-US" w:eastAsia="fr-BE"/>
        </w:rPr>
        <w:t xml:space="preserve"> </w:t>
      </w:r>
      <w:r w:rsidRPr="008662D3">
        <w:rPr>
          <w:lang w:val="en-US" w:eastAsia="fr-BE"/>
        </w:rPr>
        <w:tab/>
      </w:r>
    </w:p>
    <w:p w:rsidR="000D48AF" w:rsidRPr="008662D3" w:rsidRDefault="000D48AF" w:rsidP="00722A04">
      <w:pPr>
        <w:rPr>
          <w:lang w:val="en-US" w:eastAsia="fr-BE"/>
        </w:rPr>
      </w:pPr>
      <w:r w:rsidRPr="008662D3">
        <w:rPr>
          <w:lang w:val="en-US" w:eastAsia="fr-BE"/>
        </w:rPr>
        <w:tab/>
      </w:r>
      <w:r w:rsidRPr="008662D3">
        <w:rPr>
          <w:lang w:val="en-US" w:eastAsia="fr-BE"/>
        </w:rPr>
        <w:tab/>
      </w:r>
      <w:proofErr w:type="gramStart"/>
      <w:r w:rsidRPr="008662D3">
        <w:rPr>
          <w:lang w:val="en-US" w:eastAsia="fr-BE"/>
        </w:rPr>
        <w:t>model</w:t>
      </w:r>
      <w:proofErr w:type="gramEnd"/>
    </w:p>
    <w:p w:rsidR="000D48AF" w:rsidRPr="000D48AF" w:rsidRDefault="000D48AF" w:rsidP="00722A04">
      <w:pPr>
        <w:rPr>
          <w:lang w:val="en-US" w:eastAsia="fr-BE"/>
        </w:rPr>
      </w:pPr>
      <w:r w:rsidRPr="008662D3">
        <w:rPr>
          <w:lang w:val="en-US" w:eastAsia="fr-BE"/>
        </w:rPr>
        <w:tab/>
      </w:r>
      <w:r w:rsidRPr="008662D3">
        <w:rPr>
          <w:lang w:val="en-US" w:eastAsia="fr-BE"/>
        </w:rPr>
        <w:tab/>
      </w:r>
      <w:proofErr w:type="gramStart"/>
      <w:r w:rsidRPr="000D48AF">
        <w:rPr>
          <w:lang w:val="en-US" w:eastAsia="fr-BE"/>
        </w:rPr>
        <w:t>observer</w:t>
      </w:r>
      <w:proofErr w:type="gramEnd"/>
    </w:p>
    <w:p w:rsidR="000D48AF" w:rsidRPr="000D48AF" w:rsidRDefault="000D48AF" w:rsidP="00722A04">
      <w:pPr>
        <w:rPr>
          <w:lang w:val="en-US" w:eastAsia="fr-BE"/>
        </w:rPr>
      </w:pPr>
      <w:r w:rsidRPr="000D48AF">
        <w:rPr>
          <w:lang w:val="en-US" w:eastAsia="fr-BE"/>
        </w:rPr>
        <w:tab/>
      </w:r>
      <w:r w:rsidRPr="000D48AF">
        <w:rPr>
          <w:lang w:val="en-US" w:eastAsia="fr-BE"/>
        </w:rPr>
        <w:tab/>
      </w:r>
      <w:proofErr w:type="gramStart"/>
      <w:r w:rsidRPr="000D48AF">
        <w:rPr>
          <w:lang w:val="en-US" w:eastAsia="fr-BE"/>
        </w:rPr>
        <w:t>tests</w:t>
      </w:r>
      <w:proofErr w:type="gramEnd"/>
    </w:p>
    <w:p w:rsidR="000D48AF" w:rsidRPr="000D48AF" w:rsidRDefault="000D48AF" w:rsidP="00722A04">
      <w:pPr>
        <w:rPr>
          <w:lang w:val="en-US" w:eastAsia="fr-BE"/>
        </w:rPr>
      </w:pPr>
      <w:r w:rsidRPr="000D48AF">
        <w:rPr>
          <w:lang w:val="en-US" w:eastAsia="fr-BE"/>
        </w:rPr>
        <w:tab/>
      </w:r>
      <w:proofErr w:type="gramStart"/>
      <w:r>
        <w:rPr>
          <w:lang w:val="en-US" w:eastAsia="fr-BE"/>
        </w:rPr>
        <w:t>s</w:t>
      </w:r>
      <w:r w:rsidRPr="000D48AF">
        <w:rPr>
          <w:lang w:val="en-US" w:eastAsia="fr-BE"/>
        </w:rPr>
        <w:t>ources</w:t>
      </w:r>
      <w:proofErr w:type="gramEnd"/>
    </w:p>
    <w:p w:rsidR="000D48AF" w:rsidRPr="000D48AF" w:rsidRDefault="000D48AF" w:rsidP="00722A04">
      <w:pPr>
        <w:rPr>
          <w:lang w:val="en-US" w:eastAsia="fr-BE"/>
        </w:rPr>
      </w:pPr>
      <w:r w:rsidRPr="000D48AF">
        <w:rPr>
          <w:lang w:val="en-US" w:eastAsia="fr-BE"/>
        </w:rPr>
        <w:tab/>
      </w:r>
      <w:r w:rsidRPr="000D48AF">
        <w:rPr>
          <w:lang w:val="en-US" w:eastAsia="fr-BE"/>
        </w:rPr>
        <w:tab/>
      </w:r>
      <w:proofErr w:type="gramStart"/>
      <w:r>
        <w:rPr>
          <w:lang w:val="en-US" w:eastAsia="fr-BE"/>
        </w:rPr>
        <w:t>m</w:t>
      </w:r>
      <w:r w:rsidRPr="000D48AF">
        <w:rPr>
          <w:lang w:val="en-US" w:eastAsia="fr-BE"/>
        </w:rPr>
        <w:t>odel</w:t>
      </w:r>
      <w:proofErr w:type="gramEnd"/>
      <w:r w:rsidRPr="000D48AF">
        <w:rPr>
          <w:lang w:val="en-US" w:eastAsia="fr-BE"/>
        </w:rPr>
        <w:t xml:space="preserve"> </w:t>
      </w:r>
    </w:p>
    <w:p w:rsidR="000D48AF" w:rsidRPr="008662D3" w:rsidRDefault="000D48AF" w:rsidP="000D48AF">
      <w:pPr>
        <w:ind w:left="708" w:firstLine="708"/>
        <w:rPr>
          <w:lang w:eastAsia="fr-BE"/>
        </w:rPr>
      </w:pPr>
      <w:proofErr w:type="gramStart"/>
      <w:r w:rsidRPr="008662D3">
        <w:rPr>
          <w:lang w:eastAsia="fr-BE"/>
        </w:rPr>
        <w:t>observer</w:t>
      </w:r>
      <w:proofErr w:type="gramEnd"/>
    </w:p>
    <w:p w:rsidR="000D48AF" w:rsidRPr="008662D3" w:rsidRDefault="000D48AF" w:rsidP="000D48AF">
      <w:pPr>
        <w:ind w:left="708" w:firstLine="708"/>
        <w:rPr>
          <w:lang w:eastAsia="fr-BE"/>
        </w:rPr>
      </w:pPr>
      <w:proofErr w:type="gramStart"/>
      <w:r w:rsidRPr="008662D3">
        <w:rPr>
          <w:lang w:eastAsia="fr-BE"/>
        </w:rPr>
        <w:t>tests</w:t>
      </w:r>
      <w:proofErr w:type="gramEnd"/>
    </w:p>
    <w:p w:rsidR="000D48AF" w:rsidRDefault="000D48AF" w:rsidP="000D48AF">
      <w:pPr>
        <w:rPr>
          <w:lang w:eastAsia="fr-BE"/>
        </w:rPr>
      </w:pPr>
      <w:proofErr w:type="gramStart"/>
      <w:r>
        <w:rPr>
          <w:lang w:eastAsia="fr-BE"/>
        </w:rPr>
        <w:t>Le</w:t>
      </w:r>
      <w:proofErr w:type="gramEnd"/>
      <w:r>
        <w:rPr>
          <w:lang w:eastAsia="fr-BE"/>
        </w:rPr>
        <w:t xml:space="preserve"> main se trouve au même niveau que le package model, observer et tests</w:t>
      </w:r>
      <w:r w:rsidR="00936C7D">
        <w:rPr>
          <w:lang w:eastAsia="fr-BE"/>
        </w:rPr>
        <w:t>.</w:t>
      </w:r>
    </w:p>
    <w:p w:rsidR="000D48AF" w:rsidRDefault="000D48AF" w:rsidP="000D48AF">
      <w:pPr>
        <w:rPr>
          <w:lang w:eastAsia="fr-BE"/>
        </w:rPr>
      </w:pPr>
      <w:r>
        <w:rPr>
          <w:lang w:eastAsia="fr-BE"/>
        </w:rPr>
        <w:t>L</w:t>
      </w:r>
      <w:r w:rsidR="00242646">
        <w:rPr>
          <w:lang w:eastAsia="fr-BE"/>
        </w:rPr>
        <w:t>e</w:t>
      </w:r>
      <w:r>
        <w:rPr>
          <w:lang w:eastAsia="fr-BE"/>
        </w:rPr>
        <w:t xml:space="preserve"> packag</w:t>
      </w:r>
      <w:r w:rsidR="00242646">
        <w:rPr>
          <w:lang w:eastAsia="fr-BE"/>
        </w:rPr>
        <w:t>e</w:t>
      </w:r>
      <w:r w:rsidR="00936C7D">
        <w:rPr>
          <w:lang w:eastAsia="fr-BE"/>
        </w:rPr>
        <w:t xml:space="preserve"> model contient</w:t>
      </w:r>
      <w:r w:rsidR="00242646">
        <w:rPr>
          <w:lang w:eastAsia="fr-BE"/>
        </w:rPr>
        <w:t xml:space="preserve"> les </w:t>
      </w:r>
      <w:r>
        <w:rPr>
          <w:lang w:eastAsia="fr-BE"/>
        </w:rPr>
        <w:t xml:space="preserve">classe </w:t>
      </w:r>
      <w:proofErr w:type="spellStart"/>
      <w:r>
        <w:rPr>
          <w:lang w:eastAsia="fr-BE"/>
        </w:rPr>
        <w:t>board</w:t>
      </w:r>
      <w:proofErr w:type="spellEnd"/>
      <w:r>
        <w:rPr>
          <w:lang w:eastAsia="fr-BE"/>
        </w:rPr>
        <w:t xml:space="preserve">, </w:t>
      </w:r>
      <w:proofErr w:type="spellStart"/>
      <w:r>
        <w:rPr>
          <w:lang w:eastAsia="fr-BE"/>
        </w:rPr>
        <w:t>game</w:t>
      </w:r>
      <w:proofErr w:type="spellEnd"/>
      <w:r>
        <w:rPr>
          <w:lang w:eastAsia="fr-BE"/>
        </w:rPr>
        <w:t xml:space="preserve">, </w:t>
      </w:r>
      <w:proofErr w:type="spellStart"/>
      <w:r w:rsidR="00242646">
        <w:rPr>
          <w:lang w:eastAsia="fr-BE"/>
        </w:rPr>
        <w:t>player</w:t>
      </w:r>
      <w:proofErr w:type="spellEnd"/>
      <w:r w:rsidR="00242646">
        <w:rPr>
          <w:lang w:eastAsia="fr-BE"/>
        </w:rPr>
        <w:t xml:space="preserve">, position, </w:t>
      </w:r>
      <w:proofErr w:type="spellStart"/>
      <w:r w:rsidR="00242646">
        <w:rPr>
          <w:lang w:eastAsia="fr-BE"/>
        </w:rPr>
        <w:t>ruleendgame</w:t>
      </w:r>
      <w:proofErr w:type="spellEnd"/>
      <w:r w:rsidR="00242646">
        <w:rPr>
          <w:lang w:eastAsia="fr-BE"/>
        </w:rPr>
        <w:t xml:space="preserve"> et </w:t>
      </w:r>
      <w:proofErr w:type="spellStart"/>
      <w:r w:rsidR="00242646">
        <w:rPr>
          <w:lang w:eastAsia="fr-BE"/>
        </w:rPr>
        <w:t>timeT</w:t>
      </w:r>
      <w:proofErr w:type="spellEnd"/>
      <w:r w:rsidR="00242646">
        <w:rPr>
          <w:lang w:eastAsia="fr-BE"/>
        </w:rPr>
        <w:t>.</w:t>
      </w:r>
    </w:p>
    <w:p w:rsidR="00242646" w:rsidRDefault="00F70DB4" w:rsidP="000D48AF">
      <w:pPr>
        <w:rPr>
          <w:lang w:eastAsia="fr-BE"/>
        </w:rPr>
      </w:pPr>
      <w:r>
        <w:rPr>
          <w:lang w:eastAsia="fr-BE"/>
        </w:rPr>
        <w:t>Le package observer</w:t>
      </w:r>
      <w:r w:rsidR="00242646">
        <w:rPr>
          <w:lang w:eastAsia="fr-BE"/>
        </w:rPr>
        <w:t xml:space="preserve"> contient les classes observer et observable.</w:t>
      </w:r>
    </w:p>
    <w:p w:rsidR="00242646" w:rsidRDefault="00242646" w:rsidP="000D48AF">
      <w:pPr>
        <w:rPr>
          <w:lang w:eastAsia="fr-BE"/>
        </w:rPr>
      </w:pPr>
      <w:r>
        <w:rPr>
          <w:lang w:eastAsia="fr-BE"/>
        </w:rPr>
        <w:t xml:space="preserve">Le package tests contient les classes </w:t>
      </w:r>
      <w:proofErr w:type="spellStart"/>
      <w:r>
        <w:rPr>
          <w:lang w:eastAsia="fr-BE"/>
        </w:rPr>
        <w:t>boardtest</w:t>
      </w:r>
      <w:proofErr w:type="spellEnd"/>
      <w:r>
        <w:rPr>
          <w:lang w:eastAsia="fr-BE"/>
        </w:rPr>
        <w:t xml:space="preserve">, </w:t>
      </w:r>
      <w:proofErr w:type="spellStart"/>
      <w:r>
        <w:rPr>
          <w:lang w:eastAsia="fr-BE"/>
        </w:rPr>
        <w:t>gametest</w:t>
      </w:r>
      <w:proofErr w:type="spellEnd"/>
      <w:r>
        <w:rPr>
          <w:lang w:eastAsia="fr-BE"/>
        </w:rPr>
        <w:t xml:space="preserve">, </w:t>
      </w:r>
      <w:proofErr w:type="spellStart"/>
      <w:r>
        <w:rPr>
          <w:lang w:eastAsia="fr-BE"/>
        </w:rPr>
        <w:t>playertest</w:t>
      </w:r>
      <w:proofErr w:type="spellEnd"/>
      <w:r>
        <w:rPr>
          <w:lang w:eastAsia="fr-BE"/>
        </w:rPr>
        <w:t xml:space="preserve">, </w:t>
      </w:r>
      <w:proofErr w:type="spellStart"/>
      <w:r>
        <w:rPr>
          <w:lang w:eastAsia="fr-BE"/>
        </w:rPr>
        <w:t>positiontest</w:t>
      </w:r>
      <w:proofErr w:type="spellEnd"/>
      <w:r>
        <w:rPr>
          <w:lang w:eastAsia="fr-BE"/>
        </w:rPr>
        <w:t xml:space="preserve">, </w:t>
      </w:r>
      <w:proofErr w:type="spellStart"/>
      <w:r>
        <w:rPr>
          <w:lang w:eastAsia="fr-BE"/>
        </w:rPr>
        <w:t>rulesendgametest</w:t>
      </w:r>
      <w:proofErr w:type="spellEnd"/>
      <w:r>
        <w:rPr>
          <w:lang w:eastAsia="fr-BE"/>
        </w:rPr>
        <w:t xml:space="preserve"> et </w:t>
      </w:r>
      <w:proofErr w:type="spellStart"/>
      <w:r>
        <w:rPr>
          <w:lang w:eastAsia="fr-BE"/>
        </w:rPr>
        <w:t>timetest</w:t>
      </w:r>
      <w:proofErr w:type="spellEnd"/>
      <w:r>
        <w:rPr>
          <w:lang w:eastAsia="fr-BE"/>
        </w:rPr>
        <w:t xml:space="preserve">. </w:t>
      </w:r>
    </w:p>
    <w:p w:rsidR="00242646" w:rsidRDefault="006234DF" w:rsidP="00242646">
      <w:pPr>
        <w:pStyle w:val="Titre2"/>
        <w:rPr>
          <w:lang w:eastAsia="fr-BE"/>
        </w:rPr>
      </w:pPr>
      <w:bookmarkStart w:id="14" w:name="_Toc510193091"/>
      <w:r>
        <w:rPr>
          <w:lang w:eastAsia="fr-BE"/>
        </w:rPr>
        <w:t>Problèmes</w:t>
      </w:r>
      <w:r w:rsidR="00242646">
        <w:rPr>
          <w:lang w:eastAsia="fr-BE"/>
        </w:rPr>
        <w:t xml:space="preserve"> de </w:t>
      </w:r>
      <w:bookmarkEnd w:id="14"/>
      <w:r>
        <w:rPr>
          <w:lang w:eastAsia="fr-BE"/>
        </w:rPr>
        <w:t>développement</w:t>
      </w:r>
    </w:p>
    <w:p w:rsidR="00242646" w:rsidRDefault="00242646" w:rsidP="00242646">
      <w:pPr>
        <w:pStyle w:val="Corpsdetexte"/>
        <w:rPr>
          <w:lang w:eastAsia="fr-BE"/>
        </w:rPr>
      </w:pPr>
      <w:r>
        <w:rPr>
          <w:lang w:eastAsia="fr-BE"/>
        </w:rPr>
        <w:t>Pour la partie mo</w:t>
      </w:r>
      <w:r w:rsidR="00165B54">
        <w:rPr>
          <w:lang w:eastAsia="fr-BE"/>
        </w:rPr>
        <w:t>del la plus grande difficulté fû</w:t>
      </w:r>
      <w:r>
        <w:rPr>
          <w:lang w:eastAsia="fr-BE"/>
        </w:rPr>
        <w:t xml:space="preserve">t porter sur la </w:t>
      </w:r>
      <w:proofErr w:type="spellStart"/>
      <w:r>
        <w:rPr>
          <w:lang w:eastAsia="fr-BE"/>
        </w:rPr>
        <w:t>methode</w:t>
      </w:r>
      <w:proofErr w:type="spellEnd"/>
      <w:r>
        <w:rPr>
          <w:lang w:eastAsia="fr-BE"/>
        </w:rPr>
        <w:t xml:space="preserve"> </w:t>
      </w:r>
      <w:proofErr w:type="spellStart"/>
      <w:proofErr w:type="gramStart"/>
      <w:r>
        <w:rPr>
          <w:lang w:eastAsia="fr-BE"/>
        </w:rPr>
        <w:t>revelentpositionrecursif</w:t>
      </w:r>
      <w:proofErr w:type="spellEnd"/>
      <w:r>
        <w:rPr>
          <w:lang w:eastAsia="fr-BE"/>
        </w:rPr>
        <w:t>(</w:t>
      </w:r>
      <w:proofErr w:type="gramEnd"/>
      <w:r>
        <w:rPr>
          <w:lang w:eastAsia="fr-BE"/>
        </w:rPr>
        <w:t>) qui permet d’éclairer le ou les zones aux alentour</w:t>
      </w:r>
      <w:r w:rsidR="00165B54">
        <w:rPr>
          <w:lang w:eastAsia="fr-BE"/>
        </w:rPr>
        <w:t>s</w:t>
      </w:r>
      <w:r>
        <w:rPr>
          <w:lang w:eastAsia="fr-BE"/>
        </w:rPr>
        <w:t xml:space="preserve"> d’un</w:t>
      </w:r>
      <w:r w:rsidR="00165B54">
        <w:rPr>
          <w:lang w:eastAsia="fr-BE"/>
        </w:rPr>
        <w:t>e position sélectionnée</w:t>
      </w:r>
      <w:r>
        <w:rPr>
          <w:lang w:eastAsia="fr-BE"/>
        </w:rPr>
        <w:t xml:space="preserve">. </w:t>
      </w:r>
      <w:r w:rsidR="006E5FF9">
        <w:rPr>
          <w:lang w:eastAsia="fr-BE"/>
        </w:rPr>
        <w:t>Nous avions eux plus</w:t>
      </w:r>
      <w:r w:rsidR="00165B54">
        <w:rPr>
          <w:lang w:eastAsia="fr-BE"/>
        </w:rPr>
        <w:t xml:space="preserve">ieurs </w:t>
      </w:r>
      <w:proofErr w:type="gramStart"/>
      <w:r w:rsidR="00165B54">
        <w:rPr>
          <w:lang w:eastAsia="fr-BE"/>
        </w:rPr>
        <w:t>version</w:t>
      </w:r>
      <w:proofErr w:type="gramEnd"/>
      <w:r w:rsidR="00165B54">
        <w:rPr>
          <w:lang w:eastAsia="fr-BE"/>
        </w:rPr>
        <w:t xml:space="preserve"> qui se rapprochaient</w:t>
      </w:r>
      <w:r w:rsidR="006E5FF9">
        <w:rPr>
          <w:lang w:eastAsia="fr-BE"/>
        </w:rPr>
        <w:t xml:space="preserve"> fortement du </w:t>
      </w:r>
      <w:r w:rsidR="00165B54">
        <w:rPr>
          <w:lang w:eastAsia="fr-BE"/>
        </w:rPr>
        <w:t>résultat escompté</w:t>
      </w:r>
      <w:r w:rsidR="006E5FF9">
        <w:rPr>
          <w:lang w:eastAsia="fr-BE"/>
        </w:rPr>
        <w:t xml:space="preserve"> sans </w:t>
      </w:r>
      <w:r w:rsidR="00165B54">
        <w:rPr>
          <w:lang w:eastAsia="fr-BE"/>
        </w:rPr>
        <w:t>réellement</w:t>
      </w:r>
      <w:r w:rsidR="006E5FF9">
        <w:rPr>
          <w:lang w:eastAsia="fr-BE"/>
        </w:rPr>
        <w:t xml:space="preserve"> y parvenir. </w:t>
      </w:r>
    </w:p>
    <w:p w:rsidR="006E5FF9" w:rsidRPr="00242646" w:rsidRDefault="006E5FF9" w:rsidP="00242646">
      <w:pPr>
        <w:pStyle w:val="Corpsdetexte"/>
        <w:rPr>
          <w:lang w:eastAsia="fr-BE"/>
        </w:rPr>
      </w:pPr>
      <w:r>
        <w:rPr>
          <w:lang w:eastAsia="fr-BE"/>
        </w:rPr>
        <w:t xml:space="preserve">Au final la </w:t>
      </w:r>
      <w:r w:rsidR="00165B54">
        <w:rPr>
          <w:lang w:eastAsia="fr-BE"/>
        </w:rPr>
        <w:t>méthode</w:t>
      </w:r>
      <w:r>
        <w:rPr>
          <w:lang w:eastAsia="fr-BE"/>
        </w:rPr>
        <w:t xml:space="preserve"> semble correcte et apporte le </w:t>
      </w:r>
      <w:r w:rsidR="00165B54">
        <w:rPr>
          <w:lang w:eastAsia="fr-BE"/>
        </w:rPr>
        <w:t>résultat escompté</w:t>
      </w:r>
      <w:r>
        <w:rPr>
          <w:lang w:eastAsia="fr-BE"/>
        </w:rPr>
        <w:t xml:space="preserve">. </w:t>
      </w:r>
    </w:p>
    <w:p w:rsidR="0034289D" w:rsidRPr="00F53E8E" w:rsidRDefault="006E5FF9" w:rsidP="00F53E8E">
      <w:pPr>
        <w:pStyle w:val="Titre1"/>
        <w:rPr>
          <w:szCs w:val="24"/>
        </w:rPr>
      </w:pPr>
      <w:bookmarkStart w:id="15" w:name="_Toc510193092"/>
      <w:r w:rsidRPr="00F53E8E">
        <w:rPr>
          <w:szCs w:val="24"/>
        </w:rPr>
        <w:t>E</w:t>
      </w:r>
      <w:r w:rsidR="0034289D" w:rsidRPr="00F53E8E">
        <w:rPr>
          <w:szCs w:val="24"/>
        </w:rPr>
        <w:t>stimation du temps</w:t>
      </w:r>
      <w:bookmarkEnd w:id="15"/>
      <w:r w:rsidR="0034289D" w:rsidRPr="00F53E8E">
        <w:rPr>
          <w:szCs w:val="24"/>
        </w:rPr>
        <w:t xml:space="preserve"> </w:t>
      </w:r>
    </w:p>
    <w:p w:rsidR="006E5FF9" w:rsidRDefault="006E5FF9" w:rsidP="006E5FF9">
      <w:pPr>
        <w:pStyle w:val="Corpsdetexte"/>
        <w:rPr>
          <w:lang w:eastAsia="fr-BE"/>
        </w:rPr>
      </w:pPr>
    </w:p>
    <w:p w:rsidR="006E5FF9" w:rsidRDefault="006E5FF9" w:rsidP="006E5FF9">
      <w:pPr>
        <w:pStyle w:val="Corpsdetexte"/>
        <w:rPr>
          <w:lang w:eastAsia="fr-BE"/>
        </w:rPr>
      </w:pPr>
      <w:r>
        <w:rPr>
          <w:lang w:eastAsia="fr-BE"/>
        </w:rPr>
        <w:t xml:space="preserve">Pour l’estimation du temps nous avons perdu </w:t>
      </w:r>
      <w:r w:rsidR="00165B54">
        <w:rPr>
          <w:lang w:eastAsia="fr-BE"/>
        </w:rPr>
        <w:t>énormément</w:t>
      </w:r>
      <w:r>
        <w:rPr>
          <w:lang w:eastAsia="fr-BE"/>
        </w:rPr>
        <w:t xml:space="preserve"> de temps pour la tentative de correction de l’utilisation du </w:t>
      </w:r>
      <w:proofErr w:type="spellStart"/>
      <w:r>
        <w:rPr>
          <w:lang w:eastAsia="fr-BE"/>
        </w:rPr>
        <w:t>template</w:t>
      </w:r>
      <w:proofErr w:type="spellEnd"/>
      <w:r>
        <w:rPr>
          <w:lang w:eastAsia="fr-BE"/>
        </w:rPr>
        <w:t xml:space="preserve"> </w:t>
      </w:r>
      <w:proofErr w:type="spellStart"/>
      <w:r>
        <w:rPr>
          <w:lang w:eastAsia="fr-BE"/>
        </w:rPr>
        <w:t>subdir</w:t>
      </w:r>
      <w:proofErr w:type="spellEnd"/>
      <w:r>
        <w:rPr>
          <w:lang w:eastAsia="fr-BE"/>
        </w:rPr>
        <w:t xml:space="preserve"> et du </w:t>
      </w:r>
      <w:proofErr w:type="spellStart"/>
      <w:r>
        <w:rPr>
          <w:lang w:eastAsia="fr-BE"/>
        </w:rPr>
        <w:t>hearder</w:t>
      </w:r>
      <w:proofErr w:type="spellEnd"/>
      <w:r>
        <w:rPr>
          <w:lang w:eastAsia="fr-BE"/>
        </w:rPr>
        <w:t xml:space="preserve"> catch.hpp. </w:t>
      </w:r>
    </w:p>
    <w:p w:rsidR="006E5FF9" w:rsidRDefault="006E5FF9" w:rsidP="006E5FF9">
      <w:pPr>
        <w:pStyle w:val="Corpsdetexte"/>
        <w:rPr>
          <w:lang w:eastAsia="fr-BE"/>
        </w:rPr>
      </w:pPr>
      <w:r>
        <w:rPr>
          <w:lang w:eastAsia="fr-BE"/>
        </w:rPr>
        <w:lastRenderedPageBreak/>
        <w:t>Suites a cela</w:t>
      </w:r>
      <w:r w:rsidR="00165B54">
        <w:rPr>
          <w:lang w:eastAsia="fr-BE"/>
        </w:rPr>
        <w:t>,</w:t>
      </w:r>
      <w:r>
        <w:rPr>
          <w:lang w:eastAsia="fr-BE"/>
        </w:rPr>
        <w:t xml:space="preserve"> il a fallut faire une </w:t>
      </w:r>
      <w:r w:rsidR="00165B54">
        <w:rPr>
          <w:lang w:eastAsia="fr-BE"/>
        </w:rPr>
        <w:t>réorganisation</w:t>
      </w:r>
      <w:r>
        <w:rPr>
          <w:lang w:eastAsia="fr-BE"/>
        </w:rPr>
        <w:t xml:space="preserve"> </w:t>
      </w:r>
      <w:r w:rsidR="00165B54">
        <w:rPr>
          <w:lang w:eastAsia="fr-BE"/>
        </w:rPr>
        <w:t>complète</w:t>
      </w:r>
      <w:r>
        <w:rPr>
          <w:lang w:eastAsia="fr-BE"/>
        </w:rPr>
        <w:t xml:space="preserve"> du projet. Nous avons attendu 2 semaines avant de faire cela. </w:t>
      </w:r>
    </w:p>
    <w:p w:rsidR="006E5FF9" w:rsidRDefault="006E5FF9" w:rsidP="006E5FF9">
      <w:pPr>
        <w:pStyle w:val="Corpsdetexte"/>
        <w:rPr>
          <w:lang w:eastAsia="fr-BE"/>
        </w:rPr>
      </w:pPr>
      <w:r>
        <w:rPr>
          <w:lang w:eastAsia="fr-BE"/>
        </w:rPr>
        <w:t>En terme de temps</w:t>
      </w:r>
      <w:r w:rsidR="00165B54">
        <w:rPr>
          <w:lang w:eastAsia="fr-BE"/>
        </w:rPr>
        <w:t>,</w:t>
      </w:r>
      <w:r>
        <w:rPr>
          <w:lang w:eastAsia="fr-BE"/>
        </w:rPr>
        <w:t xml:space="preserve"> nous estimons a 80h le temps du </w:t>
      </w:r>
      <w:r w:rsidR="00165B54">
        <w:rPr>
          <w:lang w:eastAsia="fr-BE"/>
        </w:rPr>
        <w:t>développement</w:t>
      </w:r>
      <w:r>
        <w:rPr>
          <w:lang w:eastAsia="fr-BE"/>
        </w:rPr>
        <w:t xml:space="preserve"> du model testes compris. </w:t>
      </w:r>
    </w:p>
    <w:p w:rsidR="006E5FF9" w:rsidRDefault="006E5FF9" w:rsidP="006E5FF9">
      <w:pPr>
        <w:pStyle w:val="Titre1"/>
        <w:rPr>
          <w:lang w:eastAsia="fr-BE"/>
        </w:rPr>
      </w:pPr>
      <w:bookmarkStart w:id="16" w:name="_Toc510193093"/>
      <w:r>
        <w:rPr>
          <w:lang w:eastAsia="fr-BE"/>
        </w:rPr>
        <w:t xml:space="preserve">Modification de la </w:t>
      </w:r>
      <w:r w:rsidR="00165B54">
        <w:rPr>
          <w:lang w:eastAsia="fr-BE"/>
        </w:rPr>
        <w:t>première</w:t>
      </w:r>
      <w:r>
        <w:rPr>
          <w:lang w:eastAsia="fr-BE"/>
        </w:rPr>
        <w:t xml:space="preserve"> analyse</w:t>
      </w:r>
      <w:bookmarkEnd w:id="16"/>
    </w:p>
    <w:p w:rsidR="006E5FF9" w:rsidRDefault="006E5FF9" w:rsidP="006E5FF9">
      <w:pPr>
        <w:pStyle w:val="Corpsdetexte"/>
        <w:rPr>
          <w:lang w:eastAsia="fr-BE"/>
        </w:rPr>
      </w:pPr>
    </w:p>
    <w:p w:rsidR="006E5FF9" w:rsidRDefault="006E5FF9" w:rsidP="006E5FF9">
      <w:pPr>
        <w:pStyle w:val="Corpsdetexte"/>
        <w:rPr>
          <w:lang w:eastAsia="fr-BE"/>
        </w:rPr>
      </w:pPr>
      <w:r>
        <w:rPr>
          <w:lang w:eastAsia="fr-BE"/>
        </w:rPr>
        <w:t>En majeur partie</w:t>
      </w:r>
      <w:r w:rsidR="00165B54">
        <w:rPr>
          <w:lang w:eastAsia="fr-BE"/>
        </w:rPr>
        <w:t>,</w:t>
      </w:r>
      <w:r>
        <w:rPr>
          <w:lang w:eastAsia="fr-BE"/>
        </w:rPr>
        <w:t xml:space="preserve"> notre </w:t>
      </w:r>
      <w:r w:rsidR="00165B54">
        <w:rPr>
          <w:lang w:eastAsia="fr-BE"/>
        </w:rPr>
        <w:t>première</w:t>
      </w:r>
      <w:r>
        <w:rPr>
          <w:lang w:eastAsia="fr-BE"/>
        </w:rPr>
        <w:t xml:space="preserve"> analyse fut bonne. </w:t>
      </w:r>
    </w:p>
    <w:p w:rsidR="006E5FF9" w:rsidRDefault="006E5FF9" w:rsidP="006E5FF9">
      <w:pPr>
        <w:pStyle w:val="Corpsdetexte"/>
        <w:rPr>
          <w:lang w:eastAsia="fr-BE"/>
        </w:rPr>
      </w:pPr>
      <w:r>
        <w:rPr>
          <w:lang w:eastAsia="fr-BE"/>
        </w:rPr>
        <w:t xml:space="preserve">Nous avons </w:t>
      </w:r>
      <w:r w:rsidR="00165B54">
        <w:rPr>
          <w:lang w:eastAsia="fr-BE"/>
        </w:rPr>
        <w:t>changé</w:t>
      </w:r>
      <w:r>
        <w:rPr>
          <w:lang w:eastAsia="fr-BE"/>
        </w:rPr>
        <w:t xml:space="preserve"> suites au </w:t>
      </w:r>
      <w:proofErr w:type="spellStart"/>
      <w:r>
        <w:rPr>
          <w:lang w:eastAsia="fr-BE"/>
        </w:rPr>
        <w:t>debriefing</w:t>
      </w:r>
      <w:proofErr w:type="spellEnd"/>
      <w:r>
        <w:rPr>
          <w:lang w:eastAsia="fr-BE"/>
        </w:rPr>
        <w:t xml:space="preserve"> </w:t>
      </w:r>
      <w:r w:rsidR="00165B54">
        <w:rPr>
          <w:lang w:eastAsia="fr-BE"/>
        </w:rPr>
        <w:t>âpres</w:t>
      </w:r>
      <w:r>
        <w:rPr>
          <w:lang w:eastAsia="fr-BE"/>
        </w:rPr>
        <w:t xml:space="preserve"> la remise, qui est observer et observer. </w:t>
      </w:r>
    </w:p>
    <w:p w:rsidR="006E5FF9" w:rsidRDefault="00165B54" w:rsidP="006E5FF9">
      <w:pPr>
        <w:pStyle w:val="Corpsdetexte"/>
        <w:rPr>
          <w:lang w:eastAsia="fr-BE"/>
        </w:rPr>
      </w:pPr>
      <w:r>
        <w:rPr>
          <w:lang w:eastAsia="fr-BE"/>
        </w:rPr>
        <w:t>Pour la classe Game, c’</w:t>
      </w:r>
      <w:r w:rsidR="006E5FF9">
        <w:rPr>
          <w:lang w:eastAsia="fr-BE"/>
        </w:rPr>
        <w:t>est principalement cette classe ou plusieur</w:t>
      </w:r>
      <w:r>
        <w:rPr>
          <w:lang w:eastAsia="fr-BE"/>
        </w:rPr>
        <w:t>s</w:t>
      </w:r>
      <w:r w:rsidR="006E5FF9">
        <w:rPr>
          <w:lang w:eastAsia="fr-BE"/>
        </w:rPr>
        <w:t xml:space="preserve"> </w:t>
      </w:r>
      <w:r>
        <w:rPr>
          <w:lang w:eastAsia="fr-BE"/>
        </w:rPr>
        <w:t>méthodes</w:t>
      </w:r>
      <w:r w:rsidR="006E5FF9">
        <w:rPr>
          <w:lang w:eastAsia="fr-BE"/>
        </w:rPr>
        <w:t xml:space="preserve"> manquai</w:t>
      </w:r>
      <w:r>
        <w:rPr>
          <w:lang w:eastAsia="fr-BE"/>
        </w:rPr>
        <w:t>en</w:t>
      </w:r>
      <w:r w:rsidR="006E5FF9">
        <w:rPr>
          <w:lang w:eastAsia="fr-BE"/>
        </w:rPr>
        <w:t>t. Pour la gestion de l’entré</w:t>
      </w:r>
      <w:r>
        <w:rPr>
          <w:lang w:eastAsia="fr-BE"/>
        </w:rPr>
        <w:t>e</w:t>
      </w:r>
      <w:r w:rsidR="006E5FF9">
        <w:rPr>
          <w:lang w:eastAsia="fr-BE"/>
        </w:rPr>
        <w:t xml:space="preserve"> au clavier pour la </w:t>
      </w:r>
      <w:r>
        <w:rPr>
          <w:lang w:eastAsia="fr-BE"/>
        </w:rPr>
        <w:t>sélection</w:t>
      </w:r>
      <w:r w:rsidR="006E5FF9">
        <w:rPr>
          <w:lang w:eastAsia="fr-BE"/>
        </w:rPr>
        <w:t xml:space="preserve"> de la taille du plateau, pour</w:t>
      </w:r>
      <w:r>
        <w:rPr>
          <w:lang w:eastAsia="fr-BE"/>
        </w:rPr>
        <w:t xml:space="preserve"> le type de partie sélectionnée </w:t>
      </w:r>
      <w:r w:rsidR="006E5FF9">
        <w:rPr>
          <w:lang w:eastAsia="fr-BE"/>
        </w:rPr>
        <w:t xml:space="preserve">selon le nombre de bombes, les positions </w:t>
      </w:r>
      <w:r>
        <w:rPr>
          <w:lang w:eastAsia="fr-BE"/>
        </w:rPr>
        <w:t>sélectionnées à</w:t>
      </w:r>
      <w:r w:rsidR="006E5FF9">
        <w:rPr>
          <w:lang w:eastAsia="fr-BE"/>
        </w:rPr>
        <w:t xml:space="preserve"> jouer.</w:t>
      </w:r>
    </w:p>
    <w:p w:rsidR="006E5FF9" w:rsidRDefault="00165B54" w:rsidP="006E5FF9">
      <w:pPr>
        <w:pStyle w:val="Corpsdetexte"/>
        <w:rPr>
          <w:lang w:eastAsia="fr-BE"/>
        </w:rPr>
      </w:pPr>
      <w:r>
        <w:rPr>
          <w:lang w:eastAsia="fr-BE"/>
        </w:rPr>
        <w:t>L’</w:t>
      </w:r>
      <w:r w:rsidR="006E5FF9">
        <w:rPr>
          <w:lang w:eastAsia="fr-BE"/>
        </w:rPr>
        <w:t xml:space="preserve">affichage globale pour informer le joueur </w:t>
      </w:r>
      <w:r>
        <w:rPr>
          <w:lang w:eastAsia="fr-BE"/>
        </w:rPr>
        <w:t>également</w:t>
      </w:r>
      <w:r w:rsidR="006E5FF9">
        <w:rPr>
          <w:lang w:eastAsia="fr-BE"/>
        </w:rPr>
        <w:t xml:space="preserve"> plusieurs méthodes ont été ajouter a la classe </w:t>
      </w:r>
      <w:proofErr w:type="gramStart"/>
      <w:r w:rsidR="006E5FF9">
        <w:rPr>
          <w:lang w:eastAsia="fr-BE"/>
        </w:rPr>
        <w:t>Game .</w:t>
      </w:r>
      <w:proofErr w:type="gramEnd"/>
      <w:r w:rsidR="006E5FF9">
        <w:rPr>
          <w:lang w:eastAsia="fr-BE"/>
        </w:rPr>
        <w:t xml:space="preserve"> </w:t>
      </w:r>
    </w:p>
    <w:p w:rsidR="00842B32" w:rsidRDefault="00842B32" w:rsidP="006E5FF9">
      <w:pPr>
        <w:pStyle w:val="Corpsdetexte"/>
        <w:rPr>
          <w:lang w:eastAsia="fr-BE"/>
        </w:rPr>
      </w:pPr>
      <w:r w:rsidRPr="00842B32">
        <w:rPr>
          <w:lang w:eastAsia="fr-BE"/>
        </w:rPr>
        <w:t xml:space="preserve">Nous avons utilisé également vos deux fichiers qui permettent la lecture au clavier de strings et d'entiers, </w:t>
      </w:r>
      <w:proofErr w:type="spellStart"/>
      <w:r w:rsidRPr="00842B32">
        <w:rPr>
          <w:lang w:eastAsia="fr-BE"/>
        </w:rPr>
        <w:t>keybord.h</w:t>
      </w:r>
      <w:proofErr w:type="spellEnd"/>
      <w:r w:rsidRPr="00842B32">
        <w:rPr>
          <w:lang w:eastAsia="fr-BE"/>
        </w:rPr>
        <w:t xml:space="preserve"> et </w:t>
      </w:r>
      <w:proofErr w:type="spellStart"/>
      <w:r w:rsidRPr="00842B32">
        <w:rPr>
          <w:lang w:eastAsia="fr-BE"/>
        </w:rPr>
        <w:t>stringConvert</w:t>
      </w:r>
      <w:proofErr w:type="spellEnd"/>
      <w:r w:rsidRPr="00842B32">
        <w:rPr>
          <w:lang w:eastAsia="fr-BE"/>
        </w:rPr>
        <w:t>.</w:t>
      </w:r>
    </w:p>
    <w:p w:rsidR="006E5FF9" w:rsidRPr="006E5FF9" w:rsidRDefault="006E5FF9" w:rsidP="006E5FF9">
      <w:pPr>
        <w:pStyle w:val="Corpsdetexte"/>
        <w:rPr>
          <w:lang w:eastAsia="fr-BE"/>
        </w:rPr>
      </w:pPr>
    </w:p>
    <w:p w:rsidR="0034289D" w:rsidRDefault="0034289D">
      <w:pPr>
        <w:pStyle w:val="Titre1"/>
        <w:pageBreakBefore/>
        <w:rPr>
          <w:rFonts w:ascii="Calibri" w:hAnsi="Calibri" w:cs="Calibri"/>
        </w:rPr>
      </w:pPr>
    </w:p>
    <w:p w:rsidR="006F2806" w:rsidRPr="00093E33" w:rsidRDefault="006F2806">
      <w:pPr>
        <w:pStyle w:val="Titre1"/>
        <w:pageBreakBefore/>
        <w:rPr>
          <w:rFonts w:ascii="Calibri" w:hAnsi="Calibri" w:cs="Calibri"/>
        </w:rPr>
      </w:pPr>
      <w:bookmarkStart w:id="17" w:name="_Toc507098876"/>
      <w:bookmarkStart w:id="18" w:name="_Toc510193094"/>
      <w:bookmarkEnd w:id="4"/>
      <w:r w:rsidRPr="00093E33">
        <w:rPr>
          <w:rFonts w:ascii="Calibri" w:hAnsi="Calibri" w:cs="Calibri"/>
        </w:rPr>
        <w:lastRenderedPageBreak/>
        <w:t>Conclusion</w:t>
      </w:r>
      <w:bookmarkEnd w:id="17"/>
      <w:bookmarkEnd w:id="18"/>
      <w:r w:rsidRPr="00093E33">
        <w:rPr>
          <w:rFonts w:ascii="Calibri" w:hAnsi="Calibri" w:cs="Calibri"/>
        </w:rPr>
        <w:t xml:space="preserve"> </w:t>
      </w:r>
    </w:p>
    <w:p w:rsidR="006F2806" w:rsidRPr="00093E33" w:rsidRDefault="006F2806">
      <w:pPr>
        <w:rPr>
          <w:rFonts w:cs="Calibri"/>
        </w:rPr>
      </w:pPr>
    </w:p>
    <w:p w:rsidR="009E7120" w:rsidRDefault="00165B54">
      <w:pPr>
        <w:rPr>
          <w:rFonts w:cs="Calibri"/>
        </w:rPr>
      </w:pPr>
      <w:r>
        <w:rPr>
          <w:rFonts w:cs="Calibri"/>
        </w:rPr>
        <w:t>Le plus difficile fû</w:t>
      </w:r>
      <w:r w:rsidR="006E5FF9">
        <w:rPr>
          <w:rFonts w:cs="Calibri"/>
        </w:rPr>
        <w:t xml:space="preserve">t de </w:t>
      </w:r>
      <w:r>
        <w:rPr>
          <w:rFonts w:cs="Calibri"/>
        </w:rPr>
        <w:t>développer</w:t>
      </w:r>
      <w:r w:rsidR="006E5FF9">
        <w:rPr>
          <w:rFonts w:cs="Calibri"/>
        </w:rPr>
        <w:t xml:space="preserve"> la méthode pour </w:t>
      </w:r>
      <w:r>
        <w:rPr>
          <w:rFonts w:cs="Calibri"/>
        </w:rPr>
        <w:t>révéler</w:t>
      </w:r>
      <w:r w:rsidR="006E5FF9">
        <w:rPr>
          <w:rFonts w:cs="Calibri"/>
        </w:rPr>
        <w:t xml:space="preserve"> les cases claire et placer les indices ou il le faut. </w:t>
      </w:r>
    </w:p>
    <w:p w:rsidR="006E5FF9" w:rsidRDefault="006E5FF9">
      <w:pPr>
        <w:rPr>
          <w:rFonts w:cs="Calibri"/>
        </w:rPr>
      </w:pPr>
      <w:r>
        <w:rPr>
          <w:rFonts w:cs="Calibri"/>
        </w:rPr>
        <w:t xml:space="preserve">Certains écarts sont </w:t>
      </w:r>
      <w:proofErr w:type="spellStart"/>
      <w:r>
        <w:rPr>
          <w:rFonts w:cs="Calibri"/>
        </w:rPr>
        <w:t>present</w:t>
      </w:r>
      <w:proofErr w:type="spellEnd"/>
      <w:r>
        <w:rPr>
          <w:rFonts w:cs="Calibri"/>
        </w:rPr>
        <w:t xml:space="preserve"> par manque de temps. </w:t>
      </w:r>
    </w:p>
    <w:p w:rsidR="006E5FF9" w:rsidRPr="00093E33" w:rsidRDefault="006E5FF9">
      <w:pPr>
        <w:rPr>
          <w:rFonts w:cs="Calibri"/>
        </w:rPr>
      </w:pPr>
      <w:r>
        <w:rPr>
          <w:rFonts w:cs="Calibri"/>
        </w:rPr>
        <w:t xml:space="preserve">La plus grande ressources qui manque pour le </w:t>
      </w:r>
      <w:proofErr w:type="spellStart"/>
      <w:r>
        <w:rPr>
          <w:rFonts w:cs="Calibri"/>
        </w:rPr>
        <w:t>dévellopement</w:t>
      </w:r>
      <w:proofErr w:type="spellEnd"/>
      <w:r>
        <w:rPr>
          <w:rFonts w:cs="Calibri"/>
        </w:rPr>
        <w:t xml:space="preserve"> fut le temps. </w:t>
      </w:r>
    </w:p>
    <w:p w:rsidR="006F2806" w:rsidRPr="00093E33" w:rsidRDefault="006F2806">
      <w:pPr>
        <w:pStyle w:val="Titre1"/>
        <w:pageBreakBefore/>
        <w:rPr>
          <w:rFonts w:ascii="Calibri" w:hAnsi="Calibri" w:cs="Calibri"/>
        </w:rPr>
      </w:pPr>
      <w:bookmarkStart w:id="19" w:name="_Toc507098877"/>
      <w:bookmarkStart w:id="20" w:name="_Toc510193095"/>
      <w:r w:rsidRPr="00093E33">
        <w:rPr>
          <w:rFonts w:ascii="Calibri" w:hAnsi="Calibri" w:cs="Calibri"/>
        </w:rPr>
        <w:lastRenderedPageBreak/>
        <w:t>Bibliographie</w:t>
      </w:r>
      <w:bookmarkEnd w:id="19"/>
      <w:bookmarkEnd w:id="20"/>
    </w:p>
    <w:p w:rsidR="006F2806" w:rsidRPr="00093E33" w:rsidRDefault="006F2806">
      <w:pPr>
        <w:rPr>
          <w:rFonts w:cs="Calibri"/>
        </w:rPr>
      </w:pPr>
    </w:p>
    <w:p w:rsidR="006F2806" w:rsidRPr="00093E33" w:rsidRDefault="006F2806">
      <w:pPr>
        <w:rPr>
          <w:rFonts w:cs="Calibri"/>
        </w:rPr>
      </w:pPr>
    </w:p>
    <w:p w:rsidR="006F2806" w:rsidRPr="00093E33" w:rsidRDefault="006F2806">
      <w:pPr>
        <w:rPr>
          <w:rFonts w:cs="Calibri"/>
        </w:rPr>
      </w:pPr>
    </w:p>
    <w:p w:rsidR="006F2806" w:rsidRPr="00093E33" w:rsidRDefault="006F2806">
      <w:pPr>
        <w:rPr>
          <w:rFonts w:cs="Calibri"/>
        </w:rPr>
      </w:pPr>
    </w:p>
    <w:sectPr w:rsidR="006F2806" w:rsidRPr="00093E33" w:rsidSect="00FE35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20" w:footer="708" w:gutter="0"/>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5C7" w:rsidRDefault="003E25C7">
      <w:pPr>
        <w:spacing w:after="0" w:line="240" w:lineRule="auto"/>
      </w:pPr>
      <w:r>
        <w:separator/>
      </w:r>
    </w:p>
  </w:endnote>
  <w:endnote w:type="continuationSeparator" w:id="0">
    <w:p w:rsidR="003E25C7" w:rsidRDefault="003E2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90">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ntiumBasic-Bold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pPr>
      <w:jc w:val="right"/>
    </w:pPr>
    <w:r>
      <w:t xml:space="preserve">Attila Markus G42015, </w:t>
    </w:r>
    <w:proofErr w:type="spellStart"/>
    <w:r>
      <w:t>Pipers</w:t>
    </w:r>
    <w:proofErr w:type="spellEnd"/>
    <w:r>
      <w:t xml:space="preserve"> Chris G39864 - DEV4 - C++II - Démineur – remise 1  </w:t>
    </w:r>
    <w:r>
      <w:tab/>
      <w:t xml:space="preserve">     </w:t>
    </w:r>
    <w:fldSimple w:instr=" PAGE ">
      <w:r w:rsidR="003041F5">
        <w:rPr>
          <w:noProof/>
        </w:rPr>
        <w:t>2</w:t>
      </w:r>
    </w:fldSimple>
    <w:r>
      <w:t>/15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33" w:rsidRDefault="00E45D02">
    <w:pPr>
      <w:pStyle w:val="Pieddepage"/>
    </w:pPr>
    <w:r>
      <w:rPr>
        <w:noProof/>
      </w:rPr>
      <w:pict>
        <v:rect id="Rectangle 452" o:spid="_x0000_s2050" style="position:absolute;margin-left:0;margin-top:0;width:579.9pt;height:750.3pt;z-index:25165772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" filled="f" strokecolor="#767171" strokeweight="1.25pt">
          <w10:wrap anchorx="page" anchory="page"/>
        </v:rect>
      </w:pict>
    </w:r>
    <w:r w:rsidR="00093E33" w:rsidRPr="00093E33">
      <w:rPr>
        <w:color w:val="4472C4"/>
        <w:lang w:val="fr-FR"/>
      </w:rPr>
      <w:t xml:space="preserve"> </w:t>
    </w:r>
    <w:r w:rsidR="00093E33" w:rsidRPr="00093E33">
      <w:rPr>
        <w:rFonts w:ascii="Calibri Light" w:eastAsia="Times New Roman" w:hAnsi="Calibri Light" w:cs="Times New Roman"/>
        <w:color w:val="4472C4"/>
        <w:sz w:val="20"/>
        <w:szCs w:val="20"/>
        <w:lang w:val="fr-FR"/>
      </w:rPr>
      <w:t xml:space="preserve">p. </w:t>
    </w:r>
    <w:r w:rsidRPr="00E45D02">
      <w:rPr>
        <w:rFonts w:eastAsia="Times New Roman" w:cs="Times New Roman"/>
        <w:color w:val="4472C4"/>
        <w:sz w:val="20"/>
        <w:szCs w:val="20"/>
      </w:rPr>
      <w:fldChar w:fldCharType="begin"/>
    </w:r>
    <w:r w:rsidR="00093E33" w:rsidRPr="00093E33">
      <w:rPr>
        <w:color w:val="4472C4"/>
        <w:sz w:val="20"/>
        <w:szCs w:val="20"/>
      </w:rPr>
      <w:instrText>PAGE    \* MERGEFORMAT</w:instrText>
    </w:r>
    <w:r w:rsidRPr="00E45D02">
      <w:rPr>
        <w:rFonts w:eastAsia="Times New Roman" w:cs="Times New Roman"/>
        <w:color w:val="4472C4"/>
        <w:sz w:val="20"/>
        <w:szCs w:val="20"/>
      </w:rPr>
      <w:fldChar w:fldCharType="separate"/>
    </w:r>
    <w:r w:rsidR="00842B32" w:rsidRPr="00842B32">
      <w:rPr>
        <w:rFonts w:ascii="Calibri Light" w:eastAsia="Times New Roman" w:hAnsi="Calibri Light" w:cs="Times New Roman"/>
        <w:noProof/>
        <w:color w:val="4472C4"/>
        <w:sz w:val="20"/>
        <w:szCs w:val="20"/>
        <w:lang w:val="fr-FR"/>
      </w:rPr>
      <w:t>1</w:t>
    </w:r>
    <w:r w:rsidRPr="00093E33">
      <w:rPr>
        <w:rFonts w:ascii="Calibri Light" w:eastAsia="Times New Roman" w:hAnsi="Calibri Light" w:cs="Times New Roman"/>
        <w:color w:val="4472C4"/>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pPr>
      <w:jc w:val="right"/>
    </w:pPr>
    <w:r>
      <w:t xml:space="preserve">Attila Markus G42015, </w:t>
    </w:r>
    <w:proofErr w:type="spellStart"/>
    <w:r>
      <w:t>Pipers</w:t>
    </w:r>
    <w:proofErr w:type="spellEnd"/>
    <w:r>
      <w:t xml:space="preserve"> Chris G39864 - DEV4 - C++II - Démineur – remise 1  </w:t>
    </w:r>
    <w:r>
      <w:tab/>
      <w:t xml:space="preserve">     </w:t>
    </w:r>
    <w:fldSimple w:instr=" PAGE ">
      <w:r w:rsidR="00842B32">
        <w:rPr>
          <w:noProof/>
        </w:rPr>
        <w:t>2</w:t>
      </w:r>
    </w:fldSimple>
    <w:r>
      <w:t>/15</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33" w:rsidRDefault="00E45D02">
    <w:pPr>
      <w:pStyle w:val="Pieddepage"/>
      <w:jc w:val="right"/>
    </w:pPr>
    <w:fldSimple w:instr="PAGE   \* MERGEFORMAT">
      <w:r w:rsidR="00842B32" w:rsidRPr="00842B32">
        <w:rPr>
          <w:noProof/>
          <w:lang w:val="fr-FR"/>
        </w:rPr>
        <w:t>8</w:t>
      </w:r>
    </w:fldSimple>
  </w:p>
  <w:p w:rsidR="00093E33" w:rsidRDefault="00093E33" w:rsidP="00093E33">
    <w:pPr>
      <w:tabs>
        <w:tab w:val="center" w:pos="4536"/>
        <w:tab w:val="right" w:pos="9072"/>
      </w:tabs>
      <w:jc w:val="right"/>
    </w:pPr>
    <w:r>
      <w:t xml:space="preserve">Attila Markus G42015, </w:t>
    </w:r>
    <w:proofErr w:type="spellStart"/>
    <w:r>
      <w:t>Pipers</w:t>
    </w:r>
    <w:proofErr w:type="spellEnd"/>
    <w:r>
      <w:t xml:space="preserve"> Chris G39864 - DEV4 - C++II - Démineur – remise 1  </w:t>
    </w:r>
    <w:r>
      <w:tab/>
    </w:r>
    <w: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5C7" w:rsidRDefault="003E25C7">
      <w:pPr>
        <w:spacing w:after="0" w:line="240" w:lineRule="auto"/>
      </w:pPr>
      <w:r>
        <w:separator/>
      </w:r>
    </w:p>
  </w:footnote>
  <w:footnote w:type="continuationSeparator" w:id="0">
    <w:p w:rsidR="003E25C7" w:rsidRDefault="003E25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8F" w:rsidRDefault="000D3A8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92A38A8"/>
    <w:multiLevelType w:val="hybridMultilevel"/>
    <w:tmpl w:val="8208D5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16700863"/>
    <w:multiLevelType w:val="hybridMultilevel"/>
    <w:tmpl w:val="C6EC000C"/>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6">
    <w:nsid w:val="2C8D572E"/>
    <w:multiLevelType w:val="hybridMultilevel"/>
    <w:tmpl w:val="A53C6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37FC044C"/>
    <w:multiLevelType w:val="hybridMultilevel"/>
    <w:tmpl w:val="FD18459A"/>
    <w:lvl w:ilvl="0" w:tplc="080C000F">
      <w:start w:val="1"/>
      <w:numFmt w:val="decimal"/>
      <w:lvlText w:val="%1."/>
      <w:lvlJc w:val="left"/>
      <w:pPr>
        <w:ind w:left="1425" w:hanging="360"/>
      </w:pPr>
    </w:lvl>
    <w:lvl w:ilvl="1" w:tplc="080C0019" w:tentative="1">
      <w:start w:val="1"/>
      <w:numFmt w:val="lowerLetter"/>
      <w:lvlText w:val="%2."/>
      <w:lvlJc w:val="left"/>
      <w:pPr>
        <w:ind w:left="2145" w:hanging="360"/>
      </w:pPr>
    </w:lvl>
    <w:lvl w:ilvl="2" w:tplc="080C001B" w:tentative="1">
      <w:start w:val="1"/>
      <w:numFmt w:val="lowerRoman"/>
      <w:lvlText w:val="%3."/>
      <w:lvlJc w:val="right"/>
      <w:pPr>
        <w:ind w:left="2865" w:hanging="180"/>
      </w:pPr>
    </w:lvl>
    <w:lvl w:ilvl="3" w:tplc="080C000F" w:tentative="1">
      <w:start w:val="1"/>
      <w:numFmt w:val="decimal"/>
      <w:lvlText w:val="%4."/>
      <w:lvlJc w:val="left"/>
      <w:pPr>
        <w:ind w:left="3585" w:hanging="360"/>
      </w:pPr>
    </w:lvl>
    <w:lvl w:ilvl="4" w:tplc="080C0019" w:tentative="1">
      <w:start w:val="1"/>
      <w:numFmt w:val="lowerLetter"/>
      <w:lvlText w:val="%5."/>
      <w:lvlJc w:val="left"/>
      <w:pPr>
        <w:ind w:left="4305" w:hanging="360"/>
      </w:pPr>
    </w:lvl>
    <w:lvl w:ilvl="5" w:tplc="080C001B" w:tentative="1">
      <w:start w:val="1"/>
      <w:numFmt w:val="lowerRoman"/>
      <w:lvlText w:val="%6."/>
      <w:lvlJc w:val="right"/>
      <w:pPr>
        <w:ind w:left="5025" w:hanging="180"/>
      </w:pPr>
    </w:lvl>
    <w:lvl w:ilvl="6" w:tplc="080C000F" w:tentative="1">
      <w:start w:val="1"/>
      <w:numFmt w:val="decimal"/>
      <w:lvlText w:val="%7."/>
      <w:lvlJc w:val="left"/>
      <w:pPr>
        <w:ind w:left="5745" w:hanging="360"/>
      </w:pPr>
    </w:lvl>
    <w:lvl w:ilvl="7" w:tplc="080C0019" w:tentative="1">
      <w:start w:val="1"/>
      <w:numFmt w:val="lowerLetter"/>
      <w:lvlText w:val="%8."/>
      <w:lvlJc w:val="left"/>
      <w:pPr>
        <w:ind w:left="6465" w:hanging="360"/>
      </w:pPr>
    </w:lvl>
    <w:lvl w:ilvl="8" w:tplc="080C001B" w:tentative="1">
      <w:start w:val="1"/>
      <w:numFmt w:val="lowerRoman"/>
      <w:lvlText w:val="%9."/>
      <w:lvlJc w:val="right"/>
      <w:pPr>
        <w:ind w:left="7185" w:hanging="180"/>
      </w:pPr>
    </w:lvl>
  </w:abstractNum>
  <w:abstractNum w:abstractNumId="8">
    <w:nsid w:val="5ED303BE"/>
    <w:multiLevelType w:val="hybridMultilevel"/>
    <w:tmpl w:val="590A28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6D3C6F58"/>
    <w:multiLevelType w:val="hybridMultilevel"/>
    <w:tmpl w:val="A306CC4A"/>
    <w:lvl w:ilvl="0" w:tplc="080C000F">
      <w:start w:val="1"/>
      <w:numFmt w:val="decimal"/>
      <w:lvlText w:val="%1."/>
      <w:lvlJc w:val="left"/>
      <w:pPr>
        <w:ind w:left="765" w:hanging="360"/>
      </w:pPr>
    </w:lvl>
    <w:lvl w:ilvl="1" w:tplc="080C0019" w:tentative="1">
      <w:start w:val="1"/>
      <w:numFmt w:val="lowerLetter"/>
      <w:lvlText w:val="%2."/>
      <w:lvlJc w:val="left"/>
      <w:pPr>
        <w:ind w:left="1485" w:hanging="360"/>
      </w:pPr>
    </w:lvl>
    <w:lvl w:ilvl="2" w:tplc="080C001B" w:tentative="1">
      <w:start w:val="1"/>
      <w:numFmt w:val="lowerRoman"/>
      <w:lvlText w:val="%3."/>
      <w:lvlJc w:val="right"/>
      <w:pPr>
        <w:ind w:left="2205" w:hanging="180"/>
      </w:pPr>
    </w:lvl>
    <w:lvl w:ilvl="3" w:tplc="080C000F" w:tentative="1">
      <w:start w:val="1"/>
      <w:numFmt w:val="decimal"/>
      <w:lvlText w:val="%4."/>
      <w:lvlJc w:val="left"/>
      <w:pPr>
        <w:ind w:left="2925" w:hanging="360"/>
      </w:pPr>
    </w:lvl>
    <w:lvl w:ilvl="4" w:tplc="080C0019" w:tentative="1">
      <w:start w:val="1"/>
      <w:numFmt w:val="lowerLetter"/>
      <w:lvlText w:val="%5."/>
      <w:lvlJc w:val="left"/>
      <w:pPr>
        <w:ind w:left="3645" w:hanging="360"/>
      </w:pPr>
    </w:lvl>
    <w:lvl w:ilvl="5" w:tplc="080C001B" w:tentative="1">
      <w:start w:val="1"/>
      <w:numFmt w:val="lowerRoman"/>
      <w:lvlText w:val="%6."/>
      <w:lvlJc w:val="right"/>
      <w:pPr>
        <w:ind w:left="4365" w:hanging="180"/>
      </w:pPr>
    </w:lvl>
    <w:lvl w:ilvl="6" w:tplc="080C000F" w:tentative="1">
      <w:start w:val="1"/>
      <w:numFmt w:val="decimal"/>
      <w:lvlText w:val="%7."/>
      <w:lvlJc w:val="left"/>
      <w:pPr>
        <w:ind w:left="5085" w:hanging="360"/>
      </w:pPr>
    </w:lvl>
    <w:lvl w:ilvl="7" w:tplc="080C0019" w:tentative="1">
      <w:start w:val="1"/>
      <w:numFmt w:val="lowerLetter"/>
      <w:lvlText w:val="%8."/>
      <w:lvlJc w:val="left"/>
      <w:pPr>
        <w:ind w:left="5805" w:hanging="360"/>
      </w:pPr>
    </w:lvl>
    <w:lvl w:ilvl="8" w:tplc="080C001B" w:tentative="1">
      <w:start w:val="1"/>
      <w:numFmt w:val="lowerRoman"/>
      <w:lvlText w:val="%9."/>
      <w:lvlJc w:val="right"/>
      <w:pPr>
        <w:ind w:left="6525" w:hanging="180"/>
      </w:pPr>
    </w:lvl>
  </w:abstractNum>
  <w:abstractNum w:abstractNumId="10">
    <w:nsid w:val="6D7F7B91"/>
    <w:multiLevelType w:val="hybridMultilevel"/>
    <w:tmpl w:val="7BB076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75DC4071"/>
    <w:multiLevelType w:val="hybridMultilevel"/>
    <w:tmpl w:val="E0827D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766B4A6C"/>
    <w:multiLevelType w:val="hybridMultilevel"/>
    <w:tmpl w:val="BFBC17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10"/>
  </w:num>
  <w:num w:numId="7">
    <w:abstractNumId w:val="8"/>
  </w:num>
  <w:num w:numId="8">
    <w:abstractNumId w:val="11"/>
  </w:num>
  <w:num w:numId="9">
    <w:abstractNumId w:val="12"/>
  </w:num>
  <w:num w:numId="10">
    <w:abstractNumId w:val="6"/>
  </w:num>
  <w:num w:numId="11">
    <w:abstractNumId w:val="4"/>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7170"/>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F57D25"/>
    <w:rsid w:val="00002838"/>
    <w:rsid w:val="00042B23"/>
    <w:rsid w:val="00087CF4"/>
    <w:rsid w:val="00093E33"/>
    <w:rsid w:val="000952FA"/>
    <w:rsid w:val="000C743A"/>
    <w:rsid w:val="000D3A8F"/>
    <w:rsid w:val="000D48AF"/>
    <w:rsid w:val="000D5B62"/>
    <w:rsid w:val="000E262C"/>
    <w:rsid w:val="00123E73"/>
    <w:rsid w:val="00135B11"/>
    <w:rsid w:val="00144A1A"/>
    <w:rsid w:val="0014505C"/>
    <w:rsid w:val="00157867"/>
    <w:rsid w:val="001612C9"/>
    <w:rsid w:val="00165B54"/>
    <w:rsid w:val="002235E3"/>
    <w:rsid w:val="00242646"/>
    <w:rsid w:val="00243D3F"/>
    <w:rsid w:val="00243F43"/>
    <w:rsid w:val="00254371"/>
    <w:rsid w:val="002743F8"/>
    <w:rsid w:val="00295DEE"/>
    <w:rsid w:val="003041F5"/>
    <w:rsid w:val="00304C4C"/>
    <w:rsid w:val="00314EBD"/>
    <w:rsid w:val="0034289D"/>
    <w:rsid w:val="00353F80"/>
    <w:rsid w:val="003647A2"/>
    <w:rsid w:val="00367C68"/>
    <w:rsid w:val="003755E5"/>
    <w:rsid w:val="00376EA6"/>
    <w:rsid w:val="00383BB7"/>
    <w:rsid w:val="00395330"/>
    <w:rsid w:val="003A125F"/>
    <w:rsid w:val="003A5460"/>
    <w:rsid w:val="003B559B"/>
    <w:rsid w:val="003C2CBA"/>
    <w:rsid w:val="003E25C7"/>
    <w:rsid w:val="00411DBE"/>
    <w:rsid w:val="00441CDF"/>
    <w:rsid w:val="00477743"/>
    <w:rsid w:val="004A3C1E"/>
    <w:rsid w:val="004D03C2"/>
    <w:rsid w:val="0050020E"/>
    <w:rsid w:val="005540D2"/>
    <w:rsid w:val="00592BAC"/>
    <w:rsid w:val="0059710E"/>
    <w:rsid w:val="005C6555"/>
    <w:rsid w:val="005C6E4B"/>
    <w:rsid w:val="005E03C2"/>
    <w:rsid w:val="005F7070"/>
    <w:rsid w:val="00615763"/>
    <w:rsid w:val="00617C85"/>
    <w:rsid w:val="006234DF"/>
    <w:rsid w:val="006601C5"/>
    <w:rsid w:val="0067241E"/>
    <w:rsid w:val="00683518"/>
    <w:rsid w:val="0069203D"/>
    <w:rsid w:val="006950A7"/>
    <w:rsid w:val="006B30EB"/>
    <w:rsid w:val="006C1283"/>
    <w:rsid w:val="006C2F29"/>
    <w:rsid w:val="006C7D39"/>
    <w:rsid w:val="006E5E73"/>
    <w:rsid w:val="006E5FF9"/>
    <w:rsid w:val="006F2806"/>
    <w:rsid w:val="006F3384"/>
    <w:rsid w:val="007036FE"/>
    <w:rsid w:val="00722A04"/>
    <w:rsid w:val="00736BBE"/>
    <w:rsid w:val="0074249B"/>
    <w:rsid w:val="0075605C"/>
    <w:rsid w:val="00762738"/>
    <w:rsid w:val="0077292E"/>
    <w:rsid w:val="0077754A"/>
    <w:rsid w:val="00784DF1"/>
    <w:rsid w:val="007A0B0F"/>
    <w:rsid w:val="007C4C6F"/>
    <w:rsid w:val="007E3567"/>
    <w:rsid w:val="007F070D"/>
    <w:rsid w:val="008036C1"/>
    <w:rsid w:val="00807501"/>
    <w:rsid w:val="00842B32"/>
    <w:rsid w:val="008662D3"/>
    <w:rsid w:val="0089604F"/>
    <w:rsid w:val="00936C7D"/>
    <w:rsid w:val="009A06CD"/>
    <w:rsid w:val="009B624C"/>
    <w:rsid w:val="009C0830"/>
    <w:rsid w:val="009C79D5"/>
    <w:rsid w:val="009E1B73"/>
    <w:rsid w:val="009E7120"/>
    <w:rsid w:val="00A211F4"/>
    <w:rsid w:val="00A224A2"/>
    <w:rsid w:val="00A352F6"/>
    <w:rsid w:val="00AB4035"/>
    <w:rsid w:val="00AC0820"/>
    <w:rsid w:val="00AE6CD0"/>
    <w:rsid w:val="00AF0FE6"/>
    <w:rsid w:val="00B12F99"/>
    <w:rsid w:val="00B33EC4"/>
    <w:rsid w:val="00B42F3D"/>
    <w:rsid w:val="00B576FC"/>
    <w:rsid w:val="00B76E8C"/>
    <w:rsid w:val="00B97466"/>
    <w:rsid w:val="00BA11ED"/>
    <w:rsid w:val="00BA1503"/>
    <w:rsid w:val="00C06A2C"/>
    <w:rsid w:val="00C1514B"/>
    <w:rsid w:val="00C30F98"/>
    <w:rsid w:val="00C411C5"/>
    <w:rsid w:val="00C42CCB"/>
    <w:rsid w:val="00C55251"/>
    <w:rsid w:val="00CA11CA"/>
    <w:rsid w:val="00CF29CC"/>
    <w:rsid w:val="00D13E3C"/>
    <w:rsid w:val="00D20E8D"/>
    <w:rsid w:val="00D7557A"/>
    <w:rsid w:val="00D9153D"/>
    <w:rsid w:val="00DB42E4"/>
    <w:rsid w:val="00DB6C40"/>
    <w:rsid w:val="00DD6CEA"/>
    <w:rsid w:val="00E45D02"/>
    <w:rsid w:val="00E8017B"/>
    <w:rsid w:val="00EC3ECD"/>
    <w:rsid w:val="00EC51B9"/>
    <w:rsid w:val="00EE5A3E"/>
    <w:rsid w:val="00F442CE"/>
    <w:rsid w:val="00F53E8E"/>
    <w:rsid w:val="00F57D25"/>
    <w:rsid w:val="00F6191A"/>
    <w:rsid w:val="00F70DB4"/>
    <w:rsid w:val="00FC4D11"/>
    <w:rsid w:val="00FE357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70"/>
    <w:pPr>
      <w:suppressAutoHyphens/>
      <w:spacing w:after="200" w:line="276" w:lineRule="auto"/>
    </w:pPr>
    <w:rPr>
      <w:rFonts w:ascii="Calibri" w:eastAsia="SimSun" w:hAnsi="Calibri" w:cs="font290"/>
      <w:sz w:val="22"/>
      <w:szCs w:val="22"/>
      <w:lang w:eastAsia="ar-SA"/>
    </w:rPr>
  </w:style>
  <w:style w:type="paragraph" w:styleId="Titre1">
    <w:name w:val="heading 1"/>
    <w:basedOn w:val="Normal"/>
    <w:next w:val="Corpsdetexte"/>
    <w:qFormat/>
    <w:rsid w:val="00FE3570"/>
    <w:pPr>
      <w:keepNext/>
      <w:keepLines/>
      <w:numPr>
        <w:numId w:val="1"/>
      </w:numPr>
      <w:pBdr>
        <w:bottom w:val="single" w:sz="1" w:space="0" w:color="000000"/>
      </w:pBdr>
      <w:spacing w:before="480" w:after="0"/>
      <w:outlineLvl w:val="0"/>
    </w:pPr>
    <w:rPr>
      <w:rFonts w:ascii="Cambria" w:hAnsi="Cambria"/>
      <w:b/>
      <w:bCs/>
      <w:color w:val="365F91"/>
      <w:sz w:val="28"/>
      <w:szCs w:val="28"/>
    </w:rPr>
  </w:style>
  <w:style w:type="paragraph" w:styleId="Titre2">
    <w:name w:val="heading 2"/>
    <w:basedOn w:val="Normal"/>
    <w:next w:val="Corpsdetexte"/>
    <w:qFormat/>
    <w:rsid w:val="00FE3570"/>
    <w:pPr>
      <w:keepNext/>
      <w:keepLines/>
      <w:numPr>
        <w:ilvl w:val="1"/>
        <w:numId w:val="1"/>
      </w:numPr>
      <w:spacing w:before="200" w:after="0"/>
      <w:outlineLvl w:val="1"/>
    </w:pPr>
    <w:rPr>
      <w:rFonts w:ascii="Cambria" w:hAnsi="Cambria"/>
      <w:b/>
      <w:bCs/>
      <w:color w:val="4F81BD"/>
      <w:sz w:val="26"/>
      <w:szCs w:val="26"/>
    </w:rPr>
  </w:style>
  <w:style w:type="paragraph" w:styleId="Titre3">
    <w:name w:val="heading 3"/>
    <w:basedOn w:val="Normal"/>
    <w:next w:val="Corpsdetexte"/>
    <w:qFormat/>
    <w:rsid w:val="00FE3570"/>
    <w:pPr>
      <w:keepNext/>
      <w:keepLines/>
      <w:numPr>
        <w:ilvl w:val="2"/>
        <w:numId w:val="1"/>
      </w:numPr>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FE3570"/>
  </w:style>
  <w:style w:type="character" w:customStyle="1" w:styleId="WW8Num1z1">
    <w:name w:val="WW8Num1z1"/>
    <w:rsid w:val="00FE3570"/>
  </w:style>
  <w:style w:type="character" w:customStyle="1" w:styleId="WW8Num1z2">
    <w:name w:val="WW8Num1z2"/>
    <w:rsid w:val="00FE3570"/>
  </w:style>
  <w:style w:type="character" w:customStyle="1" w:styleId="WW8Num1z3">
    <w:name w:val="WW8Num1z3"/>
    <w:rsid w:val="00FE3570"/>
  </w:style>
  <w:style w:type="character" w:customStyle="1" w:styleId="WW8Num1z4">
    <w:name w:val="WW8Num1z4"/>
    <w:rsid w:val="00FE3570"/>
  </w:style>
  <w:style w:type="character" w:customStyle="1" w:styleId="WW8Num1z5">
    <w:name w:val="WW8Num1z5"/>
    <w:rsid w:val="00FE3570"/>
  </w:style>
  <w:style w:type="character" w:customStyle="1" w:styleId="WW8Num1z6">
    <w:name w:val="WW8Num1z6"/>
    <w:rsid w:val="00FE3570"/>
  </w:style>
  <w:style w:type="character" w:customStyle="1" w:styleId="WW8Num1z7">
    <w:name w:val="WW8Num1z7"/>
    <w:rsid w:val="00FE3570"/>
  </w:style>
  <w:style w:type="character" w:customStyle="1" w:styleId="WW8Num1z8">
    <w:name w:val="WW8Num1z8"/>
    <w:rsid w:val="00FE3570"/>
  </w:style>
  <w:style w:type="character" w:customStyle="1" w:styleId="WW8Num2z0">
    <w:name w:val="WW8Num2z0"/>
    <w:rsid w:val="00FE3570"/>
    <w:rPr>
      <w:rFonts w:ascii="Symbol" w:hAnsi="Symbol" w:cs="OpenSymbol"/>
    </w:rPr>
  </w:style>
  <w:style w:type="character" w:customStyle="1" w:styleId="WW8Num2z1">
    <w:name w:val="WW8Num2z1"/>
    <w:rsid w:val="00FE3570"/>
    <w:rPr>
      <w:rFonts w:ascii="OpenSymbol" w:hAnsi="OpenSymbol" w:cs="OpenSymbol"/>
    </w:rPr>
  </w:style>
  <w:style w:type="character" w:customStyle="1" w:styleId="WW8Num3z0">
    <w:name w:val="WW8Num3z0"/>
    <w:rsid w:val="00FE3570"/>
    <w:rPr>
      <w:rFonts w:ascii="Symbol" w:hAnsi="Symbol" w:cs="OpenSymbol"/>
    </w:rPr>
  </w:style>
  <w:style w:type="character" w:customStyle="1" w:styleId="WW8Num3z1">
    <w:name w:val="WW8Num3z1"/>
    <w:rsid w:val="00FE3570"/>
    <w:rPr>
      <w:rFonts w:ascii="OpenSymbol" w:hAnsi="OpenSymbol" w:cs="OpenSymbol"/>
    </w:rPr>
  </w:style>
  <w:style w:type="character" w:customStyle="1" w:styleId="Policepardfaut1">
    <w:name w:val="Police par défaut1"/>
    <w:rsid w:val="00FE3570"/>
  </w:style>
  <w:style w:type="character" w:customStyle="1" w:styleId="Titre1Car">
    <w:name w:val="Titre 1 Car"/>
    <w:rsid w:val="00FE3570"/>
    <w:rPr>
      <w:rFonts w:ascii="Cambria" w:hAnsi="Cambria" w:cs="font290"/>
      <w:b/>
      <w:bCs/>
      <w:color w:val="365F91"/>
      <w:sz w:val="28"/>
      <w:szCs w:val="28"/>
    </w:rPr>
  </w:style>
  <w:style w:type="character" w:customStyle="1" w:styleId="Titre2Car">
    <w:name w:val="Titre 2 Car"/>
    <w:rsid w:val="00FE3570"/>
    <w:rPr>
      <w:rFonts w:ascii="Cambria" w:hAnsi="Cambria" w:cs="font290"/>
      <w:b/>
      <w:bCs/>
      <w:color w:val="4F81BD"/>
      <w:sz w:val="26"/>
      <w:szCs w:val="26"/>
    </w:rPr>
  </w:style>
  <w:style w:type="character" w:customStyle="1" w:styleId="Titre3Car">
    <w:name w:val="Titre 3 Car"/>
    <w:rsid w:val="00FE3570"/>
    <w:rPr>
      <w:rFonts w:ascii="Cambria" w:hAnsi="Cambria" w:cs="font290"/>
      <w:b/>
      <w:bCs/>
      <w:color w:val="4F81BD"/>
    </w:rPr>
  </w:style>
  <w:style w:type="character" w:styleId="Lienhypertexte">
    <w:name w:val="Hyperlink"/>
    <w:uiPriority w:val="99"/>
    <w:rsid w:val="00FE3570"/>
    <w:rPr>
      <w:color w:val="0000FF"/>
      <w:u w:val="single"/>
    </w:rPr>
  </w:style>
  <w:style w:type="character" w:customStyle="1" w:styleId="TextedebullesCar">
    <w:name w:val="Texte de bulles Car"/>
    <w:rsid w:val="00FE3570"/>
    <w:rPr>
      <w:rFonts w:ascii="Tahoma" w:hAnsi="Tahoma" w:cs="Tahoma"/>
      <w:sz w:val="16"/>
      <w:szCs w:val="16"/>
    </w:rPr>
  </w:style>
  <w:style w:type="character" w:customStyle="1" w:styleId="PrformatHTMLCar">
    <w:name w:val="Préformaté HTML Car"/>
    <w:rsid w:val="00FE3570"/>
    <w:rPr>
      <w:rFonts w:ascii="Courier New" w:eastAsia="Times New Roman" w:hAnsi="Courier New" w:cs="Courier New"/>
      <w:sz w:val="20"/>
      <w:szCs w:val="20"/>
    </w:rPr>
  </w:style>
  <w:style w:type="character" w:customStyle="1" w:styleId="NotedefinCar">
    <w:name w:val="Note de fin Car"/>
    <w:rsid w:val="00FE3570"/>
    <w:rPr>
      <w:sz w:val="20"/>
      <w:szCs w:val="20"/>
    </w:rPr>
  </w:style>
  <w:style w:type="character" w:customStyle="1" w:styleId="Appeldenotedefin1">
    <w:name w:val="Appel de note de fin1"/>
    <w:rsid w:val="00FE3570"/>
    <w:rPr>
      <w:vertAlign w:val="superscript"/>
    </w:rPr>
  </w:style>
  <w:style w:type="character" w:customStyle="1" w:styleId="NotedebasdepageCar">
    <w:name w:val="Note de bas de page Car"/>
    <w:rsid w:val="00FE3570"/>
    <w:rPr>
      <w:sz w:val="20"/>
      <w:szCs w:val="20"/>
    </w:rPr>
  </w:style>
  <w:style w:type="character" w:customStyle="1" w:styleId="Appelnotedebasdep1">
    <w:name w:val="Appel note de bas de p.1"/>
    <w:rsid w:val="00FE3570"/>
    <w:rPr>
      <w:vertAlign w:val="superscript"/>
    </w:rPr>
  </w:style>
  <w:style w:type="character" w:customStyle="1" w:styleId="En-tteCar">
    <w:name w:val="En-tête Car"/>
    <w:basedOn w:val="Policepardfaut1"/>
    <w:uiPriority w:val="99"/>
    <w:rsid w:val="00FE3570"/>
  </w:style>
  <w:style w:type="character" w:customStyle="1" w:styleId="PieddepageCar">
    <w:name w:val="Pied de page Car"/>
    <w:basedOn w:val="Policepardfaut1"/>
    <w:uiPriority w:val="99"/>
    <w:rsid w:val="00FE3570"/>
  </w:style>
  <w:style w:type="character" w:customStyle="1" w:styleId="ListLabel1">
    <w:name w:val="ListLabel 1"/>
    <w:rsid w:val="00FE3570"/>
    <w:rPr>
      <w:rFonts w:cs="font290"/>
    </w:rPr>
  </w:style>
  <w:style w:type="character" w:customStyle="1" w:styleId="ListLabel2">
    <w:name w:val="ListLabel 2"/>
    <w:rsid w:val="00FE3570"/>
    <w:rPr>
      <w:rFonts w:cs="Courier New"/>
    </w:rPr>
  </w:style>
  <w:style w:type="character" w:customStyle="1" w:styleId="Caractresdenotedebasdepage">
    <w:name w:val="Caractères de note de bas de page"/>
    <w:rsid w:val="00FE3570"/>
  </w:style>
  <w:style w:type="character" w:styleId="Appelnotedebasdep">
    <w:name w:val="footnote reference"/>
    <w:rsid w:val="00FE3570"/>
    <w:rPr>
      <w:vertAlign w:val="superscript"/>
    </w:rPr>
  </w:style>
  <w:style w:type="character" w:customStyle="1" w:styleId="Caractresdenotedefin">
    <w:name w:val="Caractères de note de fin"/>
    <w:rsid w:val="00FE3570"/>
    <w:rPr>
      <w:vertAlign w:val="superscript"/>
    </w:rPr>
  </w:style>
  <w:style w:type="character" w:customStyle="1" w:styleId="WW-Caractresdenotedefin">
    <w:name w:val="WW-Caractères de note de fin"/>
    <w:rsid w:val="00FE3570"/>
  </w:style>
  <w:style w:type="character" w:customStyle="1" w:styleId="Puces">
    <w:name w:val="Puces"/>
    <w:rsid w:val="00FE3570"/>
    <w:rPr>
      <w:rFonts w:ascii="OpenSymbol" w:eastAsia="OpenSymbol" w:hAnsi="OpenSymbol" w:cs="OpenSymbol"/>
    </w:rPr>
  </w:style>
  <w:style w:type="character" w:styleId="Appeldenotedefin">
    <w:name w:val="endnote reference"/>
    <w:rsid w:val="00FE3570"/>
    <w:rPr>
      <w:vertAlign w:val="superscript"/>
    </w:rPr>
  </w:style>
  <w:style w:type="paragraph" w:customStyle="1" w:styleId="Titre10">
    <w:name w:val="Titre1"/>
    <w:basedOn w:val="Normal"/>
    <w:next w:val="Corpsdetexte"/>
    <w:rsid w:val="00FE3570"/>
    <w:pPr>
      <w:keepNext/>
      <w:spacing w:before="240" w:after="120"/>
    </w:pPr>
    <w:rPr>
      <w:rFonts w:ascii="Arial" w:eastAsia="Microsoft YaHei" w:hAnsi="Arial" w:cs="Lucida Sans"/>
      <w:sz w:val="28"/>
      <w:szCs w:val="28"/>
    </w:rPr>
  </w:style>
  <w:style w:type="paragraph" w:styleId="Corpsdetexte">
    <w:name w:val="Body Text"/>
    <w:basedOn w:val="Normal"/>
    <w:rsid w:val="00FE3570"/>
    <w:pPr>
      <w:spacing w:after="120"/>
    </w:pPr>
  </w:style>
  <w:style w:type="paragraph" w:styleId="Liste">
    <w:name w:val="List"/>
    <w:basedOn w:val="Corpsdetexte"/>
    <w:rsid w:val="00FE3570"/>
    <w:rPr>
      <w:rFonts w:cs="Lucida Sans"/>
    </w:rPr>
  </w:style>
  <w:style w:type="paragraph" w:customStyle="1" w:styleId="Lgende1">
    <w:name w:val="Légende1"/>
    <w:basedOn w:val="Normal"/>
    <w:rsid w:val="00FE3570"/>
    <w:pPr>
      <w:suppressLineNumbers/>
      <w:spacing w:before="120" w:after="120"/>
    </w:pPr>
    <w:rPr>
      <w:rFonts w:cs="Lucida Sans"/>
      <w:i/>
      <w:iCs/>
      <w:sz w:val="24"/>
      <w:szCs w:val="24"/>
    </w:rPr>
  </w:style>
  <w:style w:type="paragraph" w:customStyle="1" w:styleId="Index">
    <w:name w:val="Index"/>
    <w:basedOn w:val="Normal"/>
    <w:rsid w:val="00FE3570"/>
    <w:pPr>
      <w:suppressLineNumbers/>
    </w:pPr>
    <w:rPr>
      <w:rFonts w:cs="Lucida Sans"/>
    </w:rPr>
  </w:style>
  <w:style w:type="paragraph" w:customStyle="1" w:styleId="Default">
    <w:name w:val="Default"/>
    <w:rsid w:val="00FE3570"/>
    <w:pPr>
      <w:suppressAutoHyphens/>
      <w:spacing w:line="100" w:lineRule="atLeast"/>
    </w:pPr>
    <w:rPr>
      <w:rFonts w:ascii="Calibri" w:eastAsia="SimSun" w:hAnsi="Calibri" w:cs="Calibri"/>
      <w:color w:val="000000"/>
      <w:sz w:val="24"/>
      <w:szCs w:val="24"/>
      <w:lang w:eastAsia="ar-SA"/>
    </w:rPr>
  </w:style>
  <w:style w:type="paragraph" w:customStyle="1" w:styleId="Paragraphedeliste1">
    <w:name w:val="Paragraphe de liste1"/>
    <w:basedOn w:val="Normal"/>
    <w:rsid w:val="00FE3570"/>
    <w:pPr>
      <w:ind w:left="720"/>
    </w:pPr>
  </w:style>
  <w:style w:type="paragraph" w:customStyle="1" w:styleId="Titredetabledesmatires">
    <w:name w:val="Titre de table des matières"/>
    <w:basedOn w:val="Titre1"/>
    <w:rsid w:val="00FE3570"/>
    <w:pPr>
      <w:numPr>
        <w:numId w:val="0"/>
      </w:numPr>
      <w:suppressLineNumbers/>
    </w:pPr>
    <w:rPr>
      <w:sz w:val="32"/>
      <w:szCs w:val="32"/>
      <w:lang w:val="fr-FR"/>
    </w:rPr>
  </w:style>
  <w:style w:type="paragraph" w:styleId="TM1">
    <w:name w:val="toc 1"/>
    <w:basedOn w:val="Normal"/>
    <w:uiPriority w:val="39"/>
    <w:rsid w:val="00FE3570"/>
    <w:pPr>
      <w:spacing w:before="120" w:after="0"/>
    </w:pPr>
    <w:rPr>
      <w:rFonts w:cs="Calibri"/>
      <w:b/>
      <w:bCs/>
      <w:i/>
      <w:iCs/>
      <w:sz w:val="24"/>
      <w:szCs w:val="24"/>
    </w:rPr>
  </w:style>
  <w:style w:type="paragraph" w:styleId="TM2">
    <w:name w:val="toc 2"/>
    <w:basedOn w:val="Normal"/>
    <w:uiPriority w:val="39"/>
    <w:rsid w:val="00FE3570"/>
    <w:pPr>
      <w:spacing w:before="120" w:after="0"/>
      <w:ind w:left="220"/>
    </w:pPr>
    <w:rPr>
      <w:rFonts w:cs="Calibri"/>
      <w:b/>
      <w:bCs/>
    </w:rPr>
  </w:style>
  <w:style w:type="paragraph" w:styleId="TM3">
    <w:name w:val="toc 3"/>
    <w:basedOn w:val="Normal"/>
    <w:uiPriority w:val="39"/>
    <w:rsid w:val="00FE3570"/>
    <w:pPr>
      <w:spacing w:after="0"/>
      <w:ind w:left="440"/>
    </w:pPr>
    <w:rPr>
      <w:rFonts w:cs="Calibri"/>
      <w:sz w:val="20"/>
      <w:szCs w:val="20"/>
    </w:rPr>
  </w:style>
  <w:style w:type="paragraph" w:customStyle="1" w:styleId="Textedebulles1">
    <w:name w:val="Texte de bulles1"/>
    <w:basedOn w:val="Normal"/>
    <w:rsid w:val="00FE3570"/>
    <w:pPr>
      <w:spacing w:after="0" w:line="100" w:lineRule="atLeast"/>
    </w:pPr>
    <w:rPr>
      <w:rFonts w:ascii="Tahoma" w:hAnsi="Tahoma" w:cs="Tahoma"/>
      <w:sz w:val="16"/>
      <w:szCs w:val="16"/>
    </w:rPr>
  </w:style>
  <w:style w:type="paragraph" w:customStyle="1" w:styleId="PrformatHTML1">
    <w:name w:val="Préformaté HTML1"/>
    <w:basedOn w:val="Normal"/>
    <w:rsid w:val="00FE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Notedefin1">
    <w:name w:val="Note de fin1"/>
    <w:basedOn w:val="Normal"/>
    <w:rsid w:val="00FE3570"/>
    <w:pPr>
      <w:spacing w:after="0" w:line="100" w:lineRule="atLeast"/>
    </w:pPr>
    <w:rPr>
      <w:sz w:val="20"/>
      <w:szCs w:val="20"/>
    </w:rPr>
  </w:style>
  <w:style w:type="paragraph" w:customStyle="1" w:styleId="Notedebasdepage1">
    <w:name w:val="Note de bas de page1"/>
    <w:basedOn w:val="Normal"/>
    <w:rsid w:val="00FE3570"/>
    <w:pPr>
      <w:spacing w:after="0" w:line="100" w:lineRule="atLeast"/>
    </w:pPr>
    <w:rPr>
      <w:sz w:val="20"/>
      <w:szCs w:val="20"/>
    </w:rPr>
  </w:style>
  <w:style w:type="paragraph" w:styleId="En-tte">
    <w:name w:val="header"/>
    <w:basedOn w:val="Normal"/>
    <w:uiPriority w:val="99"/>
    <w:rsid w:val="00FE3570"/>
    <w:pPr>
      <w:suppressLineNumbers/>
      <w:tabs>
        <w:tab w:val="center" w:pos="4536"/>
        <w:tab w:val="right" w:pos="9072"/>
      </w:tabs>
      <w:spacing w:after="0" w:line="100" w:lineRule="atLeast"/>
    </w:pPr>
  </w:style>
  <w:style w:type="paragraph" w:styleId="Pieddepage">
    <w:name w:val="footer"/>
    <w:basedOn w:val="Normal"/>
    <w:uiPriority w:val="99"/>
    <w:rsid w:val="00FE3570"/>
    <w:pPr>
      <w:suppressLineNumbers/>
      <w:tabs>
        <w:tab w:val="center" w:pos="4536"/>
        <w:tab w:val="right" w:pos="9072"/>
      </w:tabs>
      <w:spacing w:after="0" w:line="100" w:lineRule="atLeast"/>
    </w:pPr>
  </w:style>
  <w:style w:type="paragraph" w:styleId="Notedebasdepage">
    <w:name w:val="footnote text"/>
    <w:basedOn w:val="Normal"/>
    <w:rsid w:val="00FE3570"/>
    <w:pPr>
      <w:suppressLineNumbers/>
      <w:ind w:left="283" w:hanging="283"/>
    </w:pPr>
    <w:rPr>
      <w:sz w:val="20"/>
      <w:szCs w:val="20"/>
    </w:rPr>
  </w:style>
  <w:style w:type="paragraph" w:styleId="TM4">
    <w:name w:val="toc 4"/>
    <w:basedOn w:val="Index"/>
    <w:rsid w:val="00FE3570"/>
    <w:pPr>
      <w:suppressLineNumbers w:val="0"/>
      <w:spacing w:after="0"/>
      <w:ind w:left="660"/>
    </w:pPr>
    <w:rPr>
      <w:rFonts w:cs="Calibri"/>
      <w:sz w:val="20"/>
      <w:szCs w:val="20"/>
    </w:rPr>
  </w:style>
  <w:style w:type="paragraph" w:styleId="TM5">
    <w:name w:val="toc 5"/>
    <w:basedOn w:val="Index"/>
    <w:rsid w:val="00FE3570"/>
    <w:pPr>
      <w:suppressLineNumbers w:val="0"/>
      <w:spacing w:after="0"/>
      <w:ind w:left="880"/>
    </w:pPr>
    <w:rPr>
      <w:rFonts w:cs="Calibri"/>
      <w:sz w:val="20"/>
      <w:szCs w:val="20"/>
    </w:rPr>
  </w:style>
  <w:style w:type="paragraph" w:styleId="TM6">
    <w:name w:val="toc 6"/>
    <w:basedOn w:val="Index"/>
    <w:rsid w:val="00FE3570"/>
    <w:pPr>
      <w:suppressLineNumbers w:val="0"/>
      <w:spacing w:after="0"/>
      <w:ind w:left="1100"/>
    </w:pPr>
    <w:rPr>
      <w:rFonts w:cs="Calibri"/>
      <w:sz w:val="20"/>
      <w:szCs w:val="20"/>
    </w:rPr>
  </w:style>
  <w:style w:type="paragraph" w:styleId="TM7">
    <w:name w:val="toc 7"/>
    <w:basedOn w:val="Index"/>
    <w:rsid w:val="00FE3570"/>
    <w:pPr>
      <w:suppressLineNumbers w:val="0"/>
      <w:spacing w:after="0"/>
      <w:ind w:left="1320"/>
    </w:pPr>
    <w:rPr>
      <w:rFonts w:cs="Calibri"/>
      <w:sz w:val="20"/>
      <w:szCs w:val="20"/>
    </w:rPr>
  </w:style>
  <w:style w:type="paragraph" w:styleId="TM8">
    <w:name w:val="toc 8"/>
    <w:basedOn w:val="Index"/>
    <w:rsid w:val="00FE3570"/>
    <w:pPr>
      <w:suppressLineNumbers w:val="0"/>
      <w:spacing w:after="0"/>
      <w:ind w:left="1540"/>
    </w:pPr>
    <w:rPr>
      <w:rFonts w:cs="Calibri"/>
      <w:sz w:val="20"/>
      <w:szCs w:val="20"/>
    </w:rPr>
  </w:style>
  <w:style w:type="paragraph" w:styleId="TM9">
    <w:name w:val="toc 9"/>
    <w:basedOn w:val="Index"/>
    <w:rsid w:val="00FE3570"/>
    <w:pPr>
      <w:suppressLineNumbers w:val="0"/>
      <w:spacing w:after="0"/>
      <w:ind w:left="1760"/>
    </w:pPr>
    <w:rPr>
      <w:rFonts w:cs="Calibri"/>
      <w:sz w:val="20"/>
      <w:szCs w:val="20"/>
    </w:rPr>
  </w:style>
  <w:style w:type="paragraph" w:customStyle="1" w:styleId="Tabledesmatiresniveau10">
    <w:name w:val="Table des matières niveau 10"/>
    <w:basedOn w:val="Index"/>
    <w:rsid w:val="00FE3570"/>
    <w:pPr>
      <w:tabs>
        <w:tab w:val="right" w:leader="dot" w:pos="7091"/>
      </w:tabs>
      <w:ind w:left="2547"/>
    </w:pPr>
  </w:style>
  <w:style w:type="paragraph" w:styleId="Lgende">
    <w:name w:val="caption"/>
    <w:basedOn w:val="Normal"/>
    <w:next w:val="Normal"/>
    <w:uiPriority w:val="35"/>
    <w:unhideWhenUsed/>
    <w:qFormat/>
    <w:rsid w:val="006B30EB"/>
    <w:rPr>
      <w:b/>
      <w:bCs/>
      <w:sz w:val="20"/>
      <w:szCs w:val="20"/>
    </w:rPr>
  </w:style>
  <w:style w:type="paragraph" w:styleId="Sansinterligne">
    <w:name w:val="No Spacing"/>
    <w:uiPriority w:val="1"/>
    <w:qFormat/>
    <w:rsid w:val="009C0830"/>
    <w:pPr>
      <w:suppressAutoHyphens/>
    </w:pPr>
    <w:rPr>
      <w:rFonts w:ascii="Calibri" w:eastAsia="SimSun" w:hAnsi="Calibri" w:cs="font290"/>
      <w:sz w:val="22"/>
      <w:szCs w:val="22"/>
      <w:lang w:eastAsia="ar-SA"/>
    </w:rPr>
  </w:style>
  <w:style w:type="paragraph" w:styleId="Textedebulles">
    <w:name w:val="Balloon Text"/>
    <w:basedOn w:val="Normal"/>
    <w:link w:val="TextedebullesCar1"/>
    <w:uiPriority w:val="99"/>
    <w:semiHidden/>
    <w:unhideWhenUsed/>
    <w:rsid w:val="0034289D"/>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34289D"/>
    <w:rPr>
      <w:rFonts w:ascii="Tahoma" w:eastAsia="SimSun" w:hAnsi="Tahoma" w:cs="Tahoma"/>
      <w:sz w:val="16"/>
      <w:szCs w:val="16"/>
      <w:lang w:eastAsia="ar-SA"/>
    </w:rPr>
  </w:style>
  <w:style w:type="paragraph" w:styleId="En-ttedetabledesmatires">
    <w:name w:val="TOC Heading"/>
    <w:basedOn w:val="Titre1"/>
    <w:next w:val="Normal"/>
    <w:uiPriority w:val="39"/>
    <w:semiHidden/>
    <w:unhideWhenUsed/>
    <w:qFormat/>
    <w:rsid w:val="00AF0FE6"/>
    <w:pPr>
      <w:numPr>
        <w:numId w:val="0"/>
      </w:numPr>
      <w:pBdr>
        <w:bottom w:val="none" w:sz="0" w:space="0" w:color="auto"/>
      </w:pBdr>
      <w:suppressAutoHyphens w:val="0"/>
      <w:outlineLvl w:val="9"/>
    </w:pPr>
    <w:rPr>
      <w:rFonts w:asciiTheme="majorHAnsi" w:eastAsiaTheme="majorEastAsia" w:hAnsiTheme="majorHAnsi" w:cstheme="majorBidi"/>
      <w:color w:val="365F91" w:themeColor="accent1" w:themeShade="BF"/>
      <w:lang w:val="fr-FR"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4D79-A1CD-42DD-8ECD-F2C04893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1124</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Démineur</vt:lpstr>
    </vt:vector>
  </TitlesOfParts>
  <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Démineur</dc:title>
  <dc:creator>Mitch</dc:creator>
  <cp:lastModifiedBy>Mitch</cp:lastModifiedBy>
  <cp:revision>3</cp:revision>
  <cp:lastPrinted>1601-01-01T00:00:00Z</cp:lastPrinted>
  <dcterms:created xsi:type="dcterms:W3CDTF">2018-03-30T15:30:00Z</dcterms:created>
  <dcterms:modified xsi:type="dcterms:W3CDTF">2018-03-30T15:34:00Z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